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980394" w:rsidR="00980394" w:rsidP="00980394" w:rsidRDefault="00980394" w14:paraId="672A6659" wp14:textId="77777777">
      <w:pPr>
        <w:rPr>
          <w:rFonts w:ascii="Arial" w:hAnsi="Arial" w:cs="Arial"/>
          <w:sz w:val="28"/>
          <w:szCs w:val="28"/>
        </w:rPr>
      </w:pPr>
    </w:p>
    <w:p xmlns:wp14="http://schemas.microsoft.com/office/word/2010/wordml" w:rsidRPr="00980394" w:rsidR="00980394" w:rsidP="00980394" w:rsidRDefault="00980394" w14:paraId="6C3D7D60" wp14:textId="77777777">
      <w:pPr>
        <w:jc w:val="center"/>
        <w:rPr>
          <w:rFonts w:ascii="Arial" w:hAnsi="Arial" w:cs="Arial"/>
          <w:b/>
          <w:sz w:val="28"/>
          <w:szCs w:val="28"/>
        </w:rPr>
      </w:pPr>
      <w:r>
        <w:rPr>
          <w:rFonts w:ascii="Arial" w:hAnsi="Arial" w:cs="Arial"/>
          <w:b/>
          <w:sz w:val="28"/>
          <w:szCs w:val="28"/>
        </w:rPr>
        <w:t xml:space="preserve">TI 305 - </w:t>
      </w:r>
      <w:r w:rsidRPr="00980394">
        <w:rPr>
          <w:rFonts w:ascii="Arial" w:hAnsi="Arial" w:cs="Arial"/>
          <w:b/>
          <w:sz w:val="28"/>
          <w:szCs w:val="28"/>
        </w:rPr>
        <w:t>Prática Profissional II</w:t>
      </w:r>
      <w:r>
        <w:rPr>
          <w:rFonts w:ascii="Arial" w:hAnsi="Arial" w:cs="Arial"/>
          <w:b/>
          <w:sz w:val="28"/>
          <w:szCs w:val="28"/>
        </w:rPr>
        <w:t xml:space="preserve"> – 1º Sem. 2020</w:t>
      </w:r>
    </w:p>
    <w:p xmlns:wp14="http://schemas.microsoft.com/office/word/2010/wordml" w:rsidR="00980394" w:rsidP="00980394" w:rsidRDefault="00980394" w14:paraId="0A37501D" wp14:textId="77777777">
      <w:pPr>
        <w:rPr>
          <w:rFonts w:ascii="Arial" w:hAnsi="Arial" w:cs="Arial"/>
          <w:sz w:val="28"/>
          <w:szCs w:val="28"/>
        </w:rPr>
      </w:pPr>
    </w:p>
    <w:p xmlns:wp14="http://schemas.microsoft.com/office/word/2010/wordml" w:rsidRPr="00980394" w:rsidR="00980394" w:rsidP="00980394" w:rsidRDefault="00980394" w14:paraId="34EAE682" wp14:textId="77777777">
      <w:pPr>
        <w:jc w:val="center"/>
        <w:rPr>
          <w:rFonts w:ascii="Arial" w:hAnsi="Arial" w:cs="Arial"/>
          <w:sz w:val="28"/>
          <w:szCs w:val="28"/>
        </w:rPr>
      </w:pPr>
      <w:r w:rsidRPr="00980394">
        <w:rPr>
          <w:rFonts w:ascii="Arial" w:hAnsi="Arial" w:cs="Arial"/>
          <w:b/>
          <w:sz w:val="28"/>
          <w:szCs w:val="28"/>
        </w:rPr>
        <w:t>Proposta de Projeto</w:t>
      </w:r>
      <w:r>
        <w:rPr>
          <w:rFonts w:ascii="Arial" w:hAnsi="Arial" w:cs="Arial"/>
          <w:b/>
          <w:sz w:val="28"/>
          <w:szCs w:val="28"/>
        </w:rPr>
        <w:t xml:space="preserve"> para Validação</w:t>
      </w:r>
    </w:p>
    <w:p xmlns:wp14="http://schemas.microsoft.com/office/word/2010/wordml" w:rsidRPr="00980394" w:rsidR="00677B06" w:rsidP="00677B06" w:rsidRDefault="00677B06" w14:paraId="5DAB6C7B" wp14:textId="77777777">
      <w:pPr>
        <w:pStyle w:val="Cabealho"/>
        <w:tabs>
          <w:tab w:val="clear" w:pos="4419"/>
          <w:tab w:val="clear" w:pos="8838"/>
        </w:tabs>
        <w:rPr>
          <w:rFonts w:ascii="Arial" w:hAnsi="Arial" w:cs="Arial"/>
          <w:b/>
          <w:sz w:val="28"/>
          <w:szCs w:val="28"/>
        </w:rPr>
      </w:pPr>
    </w:p>
    <w:p xmlns:wp14="http://schemas.microsoft.com/office/word/2010/wordml" w:rsidR="00C6760E" w:rsidP="00FE147B" w:rsidRDefault="00FE147B" w14:paraId="1F480605" wp14:textId="77777777">
      <w:pPr>
        <w:pStyle w:val="Cabealho"/>
        <w:tabs>
          <w:tab w:val="clear" w:pos="4419"/>
          <w:tab w:val="clear" w:pos="8838"/>
        </w:tabs>
        <w:rPr>
          <w:rFonts w:ascii="Arial" w:hAnsi="Arial" w:cs="Arial"/>
          <w:b/>
          <w:sz w:val="28"/>
          <w:szCs w:val="28"/>
        </w:rPr>
      </w:pPr>
      <w:r>
        <w:rPr>
          <w:rFonts w:ascii="Arial" w:hAnsi="Arial" w:cs="Arial"/>
          <w:b/>
          <w:sz w:val="28"/>
          <w:szCs w:val="28"/>
        </w:rPr>
        <w:t>Alunos</w:t>
      </w:r>
    </w:p>
    <w:p xmlns:wp14="http://schemas.microsoft.com/office/word/2010/wordml" w:rsidRPr="00980394" w:rsidR="00FE147B" w:rsidP="00FE147B" w:rsidRDefault="00FE147B" w14:paraId="02EB378F" wp14:textId="77777777">
      <w:pPr>
        <w:pStyle w:val="Cabealho"/>
        <w:tabs>
          <w:tab w:val="clear" w:pos="4419"/>
          <w:tab w:val="clear" w:pos="8838"/>
        </w:tabs>
        <w:rPr>
          <w:rFonts w:ascii="Arial" w:hAnsi="Arial" w:cs="Arial"/>
          <w:b/>
          <w:sz w:val="28"/>
          <w:szCs w:val="28"/>
        </w:rPr>
      </w:pPr>
    </w:p>
    <w:tbl>
      <w:tblPr>
        <w:tblW w:w="9782" w:type="dxa"/>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411"/>
        <w:gridCol w:w="7371"/>
      </w:tblGrid>
      <w:tr xmlns:wp14="http://schemas.microsoft.com/office/word/2010/wordml" w:rsidRPr="00980394" w:rsidR="00677B06" w:rsidTr="62B0AE4D" w14:paraId="16D25983" wp14:textId="77777777">
        <w:trPr>
          <w:trHeight w:val="440"/>
        </w:trPr>
        <w:tc>
          <w:tcPr>
            <w:tcW w:w="2411" w:type="dxa"/>
            <w:tcMar/>
          </w:tcPr>
          <w:p w:rsidRPr="009F6C75" w:rsidR="00677B06" w:rsidP="002F483B" w:rsidRDefault="00A06763" w14:paraId="799AEFCA" wp14:textId="77777777">
            <w:pPr>
              <w:pStyle w:val="Ttulo6"/>
              <w:rPr>
                <w:rFonts w:ascii="Arial" w:hAnsi="Arial" w:cs="Arial"/>
                <w:sz w:val="28"/>
                <w:szCs w:val="28"/>
                <w:u w:val="none"/>
              </w:rPr>
            </w:pPr>
            <w:r w:rsidRPr="009F6C75">
              <w:rPr>
                <w:rFonts w:ascii="Arial" w:hAnsi="Arial" w:cs="Arial"/>
                <w:b/>
                <w:sz w:val="28"/>
                <w:szCs w:val="28"/>
                <w:u w:val="none"/>
              </w:rPr>
              <w:t>RA</w:t>
            </w:r>
          </w:p>
        </w:tc>
        <w:tc>
          <w:tcPr>
            <w:tcW w:w="7371" w:type="dxa"/>
            <w:tcMar/>
          </w:tcPr>
          <w:p w:rsidRPr="009F6C75" w:rsidR="00677B06" w:rsidP="002F483B" w:rsidRDefault="00A06763" w14:paraId="5445CB59" wp14:textId="77777777">
            <w:pPr>
              <w:pStyle w:val="Ttulo6"/>
              <w:rPr>
                <w:rFonts w:ascii="Arial" w:hAnsi="Arial" w:cs="Arial"/>
                <w:b/>
                <w:sz w:val="28"/>
                <w:szCs w:val="28"/>
                <w:u w:val="none"/>
              </w:rPr>
            </w:pPr>
            <w:r w:rsidRPr="009F6C75">
              <w:rPr>
                <w:rFonts w:ascii="Arial" w:hAnsi="Arial" w:cs="Arial"/>
                <w:b/>
                <w:sz w:val="28"/>
                <w:szCs w:val="28"/>
                <w:u w:val="none"/>
              </w:rPr>
              <w:t>NOME</w:t>
            </w:r>
          </w:p>
        </w:tc>
      </w:tr>
      <w:tr xmlns:wp14="http://schemas.microsoft.com/office/word/2010/wordml" w:rsidRPr="00980394" w:rsidR="00677B06" w:rsidTr="62B0AE4D" w14:paraId="6A05A809" wp14:textId="77777777">
        <w:tc>
          <w:tcPr>
            <w:tcW w:w="2411" w:type="dxa"/>
            <w:tcMar/>
          </w:tcPr>
          <w:p w:rsidRPr="00980394" w:rsidR="00A54704" w:rsidP="62B0AE4D" w:rsidRDefault="00A54704" w14:paraId="5A39BBE3" wp14:textId="038E74E3">
            <w:pPr>
              <w:spacing w:before="60" w:after="60"/>
              <w:jc w:val="center"/>
              <w:rPr>
                <w:rFonts w:ascii="Arial" w:hAnsi="Arial" w:cs="Arial"/>
                <w:b w:val="1"/>
                <w:bCs w:val="1"/>
                <w:sz w:val="28"/>
                <w:szCs w:val="28"/>
              </w:rPr>
            </w:pPr>
            <w:r w:rsidRPr="62B0AE4D" w:rsidR="62B0AE4D">
              <w:rPr>
                <w:rFonts w:ascii="Arial" w:hAnsi="Arial" w:cs="Arial"/>
                <w:b w:val="1"/>
                <w:bCs w:val="1"/>
                <w:sz w:val="28"/>
                <w:szCs w:val="28"/>
              </w:rPr>
              <w:t>19191</w:t>
            </w:r>
          </w:p>
        </w:tc>
        <w:tc>
          <w:tcPr>
            <w:tcW w:w="7371" w:type="dxa"/>
            <w:tcMar/>
          </w:tcPr>
          <w:p w:rsidRPr="00980394" w:rsidR="00367635" w:rsidP="62B0AE4D" w:rsidRDefault="00367635" w14:paraId="41C8F396" wp14:textId="5EA33A52">
            <w:pPr>
              <w:pStyle w:val="Cabealho"/>
              <w:tabs>
                <w:tab w:val="clear" w:pos="4419"/>
                <w:tab w:val="clear" w:pos="8838"/>
              </w:tabs>
              <w:spacing w:before="60" w:after="60"/>
              <w:jc w:val="center"/>
              <w:rPr>
                <w:rFonts w:ascii="Arial" w:hAnsi="Arial" w:cs="Arial"/>
                <w:b w:val="1"/>
                <w:bCs w:val="1"/>
                <w:sz w:val="28"/>
                <w:szCs w:val="28"/>
              </w:rPr>
            </w:pPr>
            <w:proofErr w:type="spellStart"/>
            <w:r w:rsidRPr="62B0AE4D" w:rsidR="62B0AE4D">
              <w:rPr>
                <w:rFonts w:ascii="Arial" w:hAnsi="Arial" w:cs="Arial"/>
                <w:b w:val="1"/>
                <w:bCs w:val="1"/>
                <w:sz w:val="28"/>
                <w:szCs w:val="28"/>
              </w:rPr>
              <w:t>Nícolas</w:t>
            </w:r>
            <w:proofErr w:type="spellEnd"/>
            <w:r w:rsidRPr="62B0AE4D" w:rsidR="62B0AE4D">
              <w:rPr>
                <w:rFonts w:ascii="Arial" w:hAnsi="Arial" w:cs="Arial"/>
                <w:b w:val="1"/>
                <w:bCs w:val="1"/>
                <w:sz w:val="28"/>
                <w:szCs w:val="28"/>
              </w:rPr>
              <w:t xml:space="preserve"> </w:t>
            </w:r>
            <w:proofErr w:type="spellStart"/>
            <w:r w:rsidRPr="62B0AE4D" w:rsidR="62B0AE4D">
              <w:rPr>
                <w:rFonts w:ascii="Arial" w:hAnsi="Arial" w:cs="Arial"/>
                <w:b w:val="1"/>
                <w:bCs w:val="1"/>
                <w:sz w:val="28"/>
                <w:szCs w:val="28"/>
              </w:rPr>
              <w:t>Denadai</w:t>
            </w:r>
            <w:proofErr w:type="spellEnd"/>
            <w:r w:rsidRPr="62B0AE4D" w:rsidR="62B0AE4D">
              <w:rPr>
                <w:rFonts w:ascii="Arial" w:hAnsi="Arial" w:cs="Arial"/>
                <w:b w:val="1"/>
                <w:bCs w:val="1"/>
                <w:sz w:val="28"/>
                <w:szCs w:val="28"/>
              </w:rPr>
              <w:t xml:space="preserve"> Schmidt</w:t>
            </w:r>
          </w:p>
        </w:tc>
      </w:tr>
      <w:tr xmlns:wp14="http://schemas.microsoft.com/office/word/2010/wordml" w:rsidRPr="00980394" w:rsidR="00E155EB" w:rsidTr="62B0AE4D" w14:paraId="72A3D3EC" wp14:textId="77777777">
        <w:tc>
          <w:tcPr>
            <w:tcW w:w="2411" w:type="dxa"/>
            <w:tcMar/>
          </w:tcPr>
          <w:p w:rsidRPr="00980394" w:rsidR="00E155EB" w:rsidP="62B0AE4D" w:rsidRDefault="00E155EB" w14:paraId="0D0B940D" wp14:textId="12DF3073">
            <w:pPr>
              <w:spacing w:before="60" w:after="60"/>
              <w:jc w:val="center"/>
              <w:rPr>
                <w:rFonts w:ascii="Arial" w:hAnsi="Arial" w:cs="Arial"/>
                <w:b w:val="1"/>
                <w:bCs w:val="1"/>
                <w:sz w:val="28"/>
                <w:szCs w:val="28"/>
              </w:rPr>
            </w:pPr>
            <w:r w:rsidRPr="62B0AE4D" w:rsidR="62B0AE4D">
              <w:rPr>
                <w:rFonts w:ascii="Arial" w:hAnsi="Arial" w:cs="Arial"/>
                <w:b w:val="1"/>
                <w:bCs w:val="1"/>
                <w:sz w:val="28"/>
                <w:szCs w:val="28"/>
              </w:rPr>
              <w:t>19193</w:t>
            </w:r>
          </w:p>
        </w:tc>
        <w:tc>
          <w:tcPr>
            <w:tcW w:w="7371" w:type="dxa"/>
            <w:tcMar/>
          </w:tcPr>
          <w:p w:rsidRPr="00980394" w:rsidR="00E155EB" w:rsidP="62B0AE4D" w:rsidRDefault="00E155EB" w14:paraId="0E27B00A" wp14:textId="5C44A18F">
            <w:pPr>
              <w:pStyle w:val="Cabealho"/>
              <w:tabs>
                <w:tab w:val="clear" w:pos="4419"/>
                <w:tab w:val="clear" w:pos="8838"/>
              </w:tabs>
              <w:spacing w:before="60" w:after="60"/>
              <w:jc w:val="center"/>
              <w:rPr>
                <w:rFonts w:ascii="Arial" w:hAnsi="Arial" w:cs="Arial"/>
                <w:b w:val="1"/>
                <w:bCs w:val="1"/>
                <w:sz w:val="28"/>
                <w:szCs w:val="28"/>
              </w:rPr>
            </w:pPr>
            <w:r w:rsidRPr="62B0AE4D" w:rsidR="62B0AE4D">
              <w:rPr>
                <w:rFonts w:ascii="Arial" w:hAnsi="Arial" w:cs="Arial"/>
                <w:b w:val="1"/>
                <w:bCs w:val="1"/>
                <w:sz w:val="28"/>
                <w:szCs w:val="28"/>
              </w:rPr>
              <w:t>Nicolas Martins de Oliveira</w:t>
            </w:r>
          </w:p>
        </w:tc>
      </w:tr>
      <w:tr xmlns:wp14="http://schemas.microsoft.com/office/word/2010/wordml" w:rsidRPr="00980394" w:rsidR="00D0167E" w:rsidTr="62B0AE4D" w14:paraId="60061E4C" wp14:textId="77777777">
        <w:tc>
          <w:tcPr>
            <w:tcW w:w="2411" w:type="dxa"/>
            <w:tcMar/>
          </w:tcPr>
          <w:p w:rsidRPr="00980394" w:rsidR="00D0167E" w:rsidP="62B0AE4D" w:rsidRDefault="00D0167E" w14:paraId="44EAFD9C" wp14:textId="168145E3">
            <w:pPr>
              <w:spacing w:before="60" w:after="60"/>
              <w:jc w:val="center"/>
              <w:rPr>
                <w:rFonts w:ascii="Arial" w:hAnsi="Arial" w:cs="Arial"/>
                <w:b w:val="1"/>
                <w:bCs w:val="1"/>
                <w:sz w:val="28"/>
                <w:szCs w:val="28"/>
              </w:rPr>
            </w:pPr>
            <w:r w:rsidRPr="62B0AE4D" w:rsidR="62B0AE4D">
              <w:rPr>
                <w:rFonts w:ascii="Arial" w:hAnsi="Arial" w:cs="Arial"/>
                <w:b w:val="1"/>
                <w:bCs w:val="1"/>
                <w:sz w:val="28"/>
                <w:szCs w:val="28"/>
              </w:rPr>
              <w:t>19171</w:t>
            </w:r>
          </w:p>
        </w:tc>
        <w:tc>
          <w:tcPr>
            <w:tcW w:w="7371" w:type="dxa"/>
            <w:tcMar/>
          </w:tcPr>
          <w:p w:rsidRPr="00980394" w:rsidR="00D0167E" w:rsidP="62B0AE4D" w:rsidRDefault="00D0167E" w14:paraId="4B94D5A5" wp14:textId="44A5E5D7">
            <w:pPr>
              <w:pStyle w:val="Cabealho"/>
              <w:tabs>
                <w:tab w:val="clear" w:pos="4419"/>
                <w:tab w:val="clear" w:pos="8838"/>
              </w:tabs>
              <w:spacing w:before="60" w:after="60"/>
              <w:jc w:val="center"/>
              <w:rPr>
                <w:rFonts w:ascii="Arial" w:hAnsi="Arial" w:cs="Arial"/>
                <w:b w:val="1"/>
                <w:bCs w:val="1"/>
                <w:sz w:val="28"/>
                <w:szCs w:val="28"/>
              </w:rPr>
            </w:pPr>
            <w:r w:rsidRPr="62B0AE4D" w:rsidR="62B0AE4D">
              <w:rPr>
                <w:rFonts w:ascii="Arial" w:hAnsi="Arial" w:cs="Arial"/>
                <w:b w:val="1"/>
                <w:bCs w:val="1"/>
                <w:sz w:val="28"/>
                <w:szCs w:val="28"/>
              </w:rPr>
              <w:t xml:space="preserve">Gabriel Villar </w:t>
            </w:r>
            <w:proofErr w:type="spellStart"/>
            <w:r w:rsidRPr="62B0AE4D" w:rsidR="62B0AE4D">
              <w:rPr>
                <w:rFonts w:ascii="Arial" w:hAnsi="Arial" w:cs="Arial"/>
                <w:b w:val="1"/>
                <w:bCs w:val="1"/>
                <w:sz w:val="28"/>
                <w:szCs w:val="28"/>
              </w:rPr>
              <w:t>Scalese</w:t>
            </w:r>
            <w:proofErr w:type="spellEnd"/>
          </w:p>
        </w:tc>
      </w:tr>
    </w:tbl>
    <w:p xmlns:wp14="http://schemas.microsoft.com/office/word/2010/wordml" w:rsidRPr="00980394" w:rsidR="00A06763" w:rsidP="00677B06" w:rsidRDefault="00A06763" w14:paraId="3DEEC669" wp14:textId="77777777">
      <w:pPr>
        <w:pStyle w:val="Cabealho"/>
        <w:tabs>
          <w:tab w:val="clear" w:pos="4419"/>
          <w:tab w:val="clear" w:pos="8838"/>
        </w:tabs>
        <w:spacing w:before="60" w:after="60"/>
        <w:jc w:val="right"/>
        <w:rPr>
          <w:rFonts w:ascii="Arial" w:hAnsi="Arial" w:cs="Arial"/>
          <w:b/>
          <w:sz w:val="28"/>
          <w:szCs w:val="28"/>
        </w:rPr>
      </w:pPr>
    </w:p>
    <w:p xmlns:wp14="http://schemas.microsoft.com/office/word/2010/wordml" w:rsidRPr="00980394" w:rsidR="00362CC1" w:rsidP="00677B06" w:rsidRDefault="00362CC1" w14:paraId="3656B9AB" wp14:textId="77777777">
      <w:pPr>
        <w:pStyle w:val="Cabealho"/>
        <w:tabs>
          <w:tab w:val="clear" w:pos="4419"/>
          <w:tab w:val="clear" w:pos="8838"/>
        </w:tabs>
        <w:spacing w:before="60" w:after="60"/>
        <w:jc w:val="right"/>
        <w:rPr>
          <w:rFonts w:ascii="Arial" w:hAnsi="Arial" w:cs="Arial"/>
          <w:b/>
          <w:sz w:val="28"/>
          <w:szCs w:val="28"/>
        </w:rPr>
      </w:pPr>
    </w:p>
    <w:tbl>
      <w:tblPr>
        <w:tblW w:w="9782" w:type="dxa"/>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782"/>
      </w:tblGrid>
      <w:tr xmlns:wp14="http://schemas.microsoft.com/office/word/2010/wordml" w:rsidRPr="00980394" w:rsidR="00A06763" w:rsidTr="62B0AE4D" w14:paraId="3782B170" wp14:textId="77777777">
        <w:trPr>
          <w:trHeight w:val="440"/>
        </w:trPr>
        <w:tc>
          <w:tcPr>
            <w:tcW w:w="9782" w:type="dxa"/>
            <w:tcMar/>
          </w:tcPr>
          <w:p w:rsidRPr="00980394" w:rsidR="00A06763" w:rsidP="00980394" w:rsidRDefault="00980394" w14:paraId="32FDC074" wp14:textId="77777777">
            <w:pPr>
              <w:pStyle w:val="Ttulo6"/>
              <w:rPr>
                <w:rFonts w:ascii="Arial" w:hAnsi="Arial" w:cs="Arial"/>
                <w:sz w:val="28"/>
                <w:szCs w:val="28"/>
              </w:rPr>
            </w:pPr>
            <w:r>
              <w:rPr>
                <w:rFonts w:ascii="Arial" w:hAnsi="Arial" w:cs="Arial"/>
                <w:b/>
                <w:sz w:val="28"/>
                <w:szCs w:val="28"/>
                <w:u w:val="none"/>
              </w:rPr>
              <w:t>Descrição Detalhada do Projeto a ser Desenvolvido</w:t>
            </w:r>
          </w:p>
        </w:tc>
      </w:tr>
      <w:tr xmlns:wp14="http://schemas.microsoft.com/office/word/2010/wordml" w:rsidRPr="00980394" w:rsidR="00A06763" w:rsidTr="62B0AE4D" w14:paraId="45FB0818" wp14:textId="77777777">
        <w:tc>
          <w:tcPr>
            <w:tcW w:w="9782" w:type="dxa"/>
            <w:tcMar/>
          </w:tcPr>
          <w:p w:rsidRPr="00980394" w:rsidR="00367635" w:rsidP="62B0AE4D" w:rsidRDefault="00367635" w14:paraId="62486C05" w14:noSpellErr="1" wp14:textId="00706830">
            <w:pPr>
              <w:pStyle w:val="Normal"/>
              <w:spacing w:before="60" w:after="60"/>
              <w:jc w:val="both"/>
              <w:rPr>
                <w:rFonts w:ascii="Arial" w:hAnsi="Arial" w:cs="Arial"/>
                <w:sz w:val="28"/>
                <w:szCs w:val="28"/>
              </w:rPr>
            </w:pPr>
          </w:p>
          <w:p w:rsidR="00367635" w:rsidP="0033041A" w:rsidRDefault="00367635" w14:paraId="09F85EA7" wp14:textId="12A1F39C">
            <w:pPr>
              <w:spacing w:before="60" w:after="60"/>
              <w:jc w:val="both"/>
            </w:pPr>
            <w:r w:rsidRPr="62B0AE4D" w:rsidR="62B0AE4D">
              <w:rPr>
                <w:rFonts w:ascii="Arial" w:hAnsi="Arial" w:eastAsia="Arial" w:cs="Arial"/>
                <w:noProof w:val="0"/>
                <w:sz w:val="28"/>
                <w:szCs w:val="28"/>
                <w:lang w:val="pt-BR"/>
              </w:rPr>
              <w:t>Um serviço de chat que proporciona para os usuários (estudantes do Colégio Técnico de Campinas), além da possibilidade de se comunicar com seus amigos, funcionalidades extras como emoticons, chats privados ou em grupo, compartilhamento de mídia e jogos inclusos.</w:t>
            </w:r>
          </w:p>
          <w:p w:rsidR="00367635" w:rsidP="0033041A" w:rsidRDefault="00367635" w14:paraId="1A56EC8E" wp14:textId="37A6AF55">
            <w:pPr>
              <w:spacing w:before="60" w:after="60"/>
              <w:jc w:val="both"/>
            </w:pPr>
            <w:r w:rsidRPr="62B0AE4D" w:rsidR="62B0AE4D">
              <w:rPr>
                <w:rFonts w:ascii="Arial" w:hAnsi="Arial" w:eastAsia="Arial" w:cs="Arial"/>
                <w:noProof w:val="0"/>
                <w:sz w:val="28"/>
                <w:szCs w:val="28"/>
                <w:lang w:val="pt-BR"/>
              </w:rPr>
              <w:t>Os usuários terão suas próprias contas para permitir seu acesso aos serviços e identificação, o login será feito a partir de seu RA e a senha será escolhida pelo usuário. A partir desse cadastro, as pontuações feitas pelo usuário em jogos disponíveis, serão armazenadas e exibidas ao mesmo. Todos esses dados serão armazenados em um banco de dados.</w:t>
            </w:r>
          </w:p>
          <w:p w:rsidR="00367635" w:rsidP="0033041A" w:rsidRDefault="00367635" w14:paraId="0534C65F" wp14:textId="7F1B8FC2">
            <w:pPr>
              <w:spacing w:before="60" w:after="60"/>
              <w:jc w:val="both"/>
            </w:pPr>
            <w:r w:rsidRPr="62B0AE4D" w:rsidR="62B0AE4D">
              <w:rPr>
                <w:rFonts w:ascii="Arial" w:hAnsi="Arial" w:eastAsia="Arial" w:cs="Arial"/>
                <w:noProof w:val="0"/>
                <w:sz w:val="28"/>
                <w:szCs w:val="28"/>
                <w:lang w:val="pt-BR"/>
              </w:rPr>
              <w:t>Além disso, utilizando-se de sua conta, o indivíduo poderá enviar pedidos de amizade a outras pessoas.</w:t>
            </w:r>
          </w:p>
          <w:p w:rsidR="00367635" w:rsidP="62B0AE4D" w:rsidRDefault="00367635" w14:paraId="4101652C" wp14:textId="742DBE0E">
            <w:pPr>
              <w:pStyle w:val="Normal"/>
              <w:spacing w:before="60" w:after="60"/>
              <w:jc w:val="both"/>
              <w:rPr>
                <w:rFonts w:ascii="Arial" w:hAnsi="Arial" w:cs="Arial"/>
                <w:sz w:val="28"/>
                <w:szCs w:val="28"/>
              </w:rPr>
            </w:pPr>
          </w:p>
          <w:p w:rsidR="009F6C75" w:rsidP="0033041A" w:rsidRDefault="009F6C75" w14:paraId="4B99056E" wp14:textId="77777777">
            <w:pPr>
              <w:spacing w:before="60" w:after="60"/>
              <w:jc w:val="both"/>
              <w:rPr>
                <w:rFonts w:ascii="Arial" w:hAnsi="Arial" w:cs="Arial"/>
                <w:sz w:val="28"/>
                <w:szCs w:val="28"/>
              </w:rPr>
            </w:pPr>
          </w:p>
          <w:p w:rsidR="009F6C75" w:rsidP="0033041A" w:rsidRDefault="009F6C75" w14:paraId="1299C43A" wp14:textId="77777777">
            <w:pPr>
              <w:spacing w:before="60" w:after="60"/>
              <w:jc w:val="both"/>
              <w:rPr>
                <w:rFonts w:ascii="Arial" w:hAnsi="Arial" w:cs="Arial"/>
                <w:sz w:val="28"/>
                <w:szCs w:val="28"/>
              </w:rPr>
            </w:pPr>
          </w:p>
          <w:p w:rsidR="009F6C75" w:rsidP="0033041A" w:rsidRDefault="009F6C75" w14:paraId="4DDBEF00" wp14:textId="77777777">
            <w:pPr>
              <w:spacing w:before="60" w:after="60"/>
              <w:jc w:val="both"/>
              <w:rPr>
                <w:rFonts w:ascii="Arial" w:hAnsi="Arial" w:cs="Arial"/>
                <w:sz w:val="28"/>
                <w:szCs w:val="28"/>
              </w:rPr>
            </w:pPr>
          </w:p>
          <w:p w:rsidR="009F6C75" w:rsidP="0033041A" w:rsidRDefault="009F6C75" w14:paraId="3461D779" wp14:textId="77777777">
            <w:pPr>
              <w:spacing w:before="60" w:after="60"/>
              <w:jc w:val="both"/>
              <w:rPr>
                <w:rFonts w:ascii="Arial" w:hAnsi="Arial" w:cs="Arial"/>
                <w:sz w:val="28"/>
                <w:szCs w:val="28"/>
              </w:rPr>
            </w:pPr>
          </w:p>
          <w:p w:rsidR="009F6C75" w:rsidP="0033041A" w:rsidRDefault="009F6C75" w14:paraId="3CF2D8B6" wp14:textId="77777777">
            <w:pPr>
              <w:spacing w:before="60" w:after="60"/>
              <w:jc w:val="both"/>
              <w:rPr>
                <w:rFonts w:ascii="Arial" w:hAnsi="Arial" w:cs="Arial"/>
                <w:sz w:val="28"/>
                <w:szCs w:val="28"/>
              </w:rPr>
            </w:pPr>
          </w:p>
          <w:p w:rsidRPr="00980394" w:rsidR="009F6C75" w:rsidP="0033041A" w:rsidRDefault="009F6C75" w14:paraId="0FB78278" wp14:textId="77777777">
            <w:pPr>
              <w:spacing w:before="60" w:after="60"/>
              <w:jc w:val="both"/>
              <w:rPr>
                <w:rFonts w:ascii="Arial" w:hAnsi="Arial" w:cs="Arial"/>
                <w:sz w:val="28"/>
                <w:szCs w:val="28"/>
              </w:rPr>
            </w:pPr>
          </w:p>
          <w:p w:rsidRPr="00980394" w:rsidR="00367635" w:rsidP="0033041A" w:rsidRDefault="00367635" w14:paraId="1FC39945" wp14:textId="77777777">
            <w:pPr>
              <w:spacing w:before="60" w:after="60"/>
              <w:jc w:val="both"/>
              <w:rPr>
                <w:rFonts w:ascii="Arial" w:hAnsi="Arial" w:cs="Arial"/>
                <w:sz w:val="28"/>
                <w:szCs w:val="28"/>
              </w:rPr>
            </w:pPr>
          </w:p>
          <w:p w:rsidRPr="00980394" w:rsidR="00367635" w:rsidP="0033041A" w:rsidRDefault="00367635" w14:paraId="0562CB0E" wp14:textId="77777777">
            <w:pPr>
              <w:spacing w:before="60" w:after="60"/>
              <w:jc w:val="both"/>
              <w:rPr>
                <w:rFonts w:ascii="Arial" w:hAnsi="Arial" w:cs="Arial"/>
                <w:sz w:val="28"/>
                <w:szCs w:val="28"/>
              </w:rPr>
            </w:pPr>
          </w:p>
          <w:p w:rsidRPr="00980394" w:rsidR="007F23C1" w:rsidP="0033041A" w:rsidRDefault="007F23C1" w14:paraId="34CE0A41" wp14:textId="77777777">
            <w:pPr>
              <w:spacing w:before="60" w:after="60"/>
              <w:jc w:val="both"/>
              <w:rPr>
                <w:rFonts w:ascii="Arial" w:hAnsi="Arial" w:cs="Arial"/>
                <w:sz w:val="28"/>
                <w:szCs w:val="28"/>
              </w:rPr>
            </w:pPr>
          </w:p>
          <w:p w:rsidRPr="00980394" w:rsidR="007F23C1" w:rsidP="0033041A" w:rsidRDefault="007F23C1" w14:paraId="62EBF3C5" wp14:textId="77777777">
            <w:pPr>
              <w:spacing w:before="60" w:after="60"/>
              <w:jc w:val="both"/>
              <w:rPr>
                <w:rFonts w:ascii="Arial" w:hAnsi="Arial" w:cs="Arial"/>
                <w:sz w:val="28"/>
                <w:szCs w:val="28"/>
              </w:rPr>
            </w:pPr>
          </w:p>
          <w:p w:rsidRPr="00980394" w:rsidR="007F23C1" w:rsidP="0033041A" w:rsidRDefault="007F23C1" w14:paraId="6D98A12B" wp14:textId="77777777">
            <w:pPr>
              <w:spacing w:before="60" w:after="60"/>
              <w:jc w:val="both"/>
              <w:rPr>
                <w:rFonts w:ascii="Arial" w:hAnsi="Arial" w:cs="Arial"/>
                <w:sz w:val="28"/>
                <w:szCs w:val="28"/>
              </w:rPr>
            </w:pPr>
          </w:p>
          <w:p w:rsidRPr="00980394" w:rsidR="007F23C1" w:rsidP="0033041A" w:rsidRDefault="007F23C1" w14:paraId="2946DB82" wp14:textId="77777777">
            <w:pPr>
              <w:spacing w:before="60" w:after="60"/>
              <w:jc w:val="both"/>
              <w:rPr>
                <w:rFonts w:ascii="Arial" w:hAnsi="Arial" w:cs="Arial"/>
                <w:sz w:val="28"/>
                <w:szCs w:val="28"/>
              </w:rPr>
            </w:pPr>
          </w:p>
          <w:p w:rsidRPr="00980394" w:rsidR="00367635" w:rsidP="0033041A" w:rsidRDefault="00367635" w14:paraId="5997CC1D" wp14:textId="77777777">
            <w:pPr>
              <w:spacing w:before="60" w:after="60"/>
              <w:jc w:val="both"/>
              <w:rPr>
                <w:rFonts w:ascii="Arial" w:hAnsi="Arial" w:cs="Arial"/>
                <w:sz w:val="28"/>
                <w:szCs w:val="28"/>
              </w:rPr>
            </w:pPr>
          </w:p>
        </w:tc>
      </w:tr>
    </w:tbl>
    <w:p xmlns:wp14="http://schemas.microsoft.com/office/word/2010/wordml" w:rsidR="00FE147B" w:rsidP="00677B06" w:rsidRDefault="00FE147B" w14:paraId="110FFD37" wp14:textId="77777777">
      <w:pPr>
        <w:pStyle w:val="Cabealho"/>
        <w:tabs>
          <w:tab w:val="clear" w:pos="4419"/>
          <w:tab w:val="clear" w:pos="8838"/>
        </w:tabs>
        <w:spacing w:before="60" w:after="60"/>
        <w:jc w:val="right"/>
        <w:rPr>
          <w:rFonts w:ascii="Arial" w:hAnsi="Arial" w:cs="Arial"/>
          <w:b/>
          <w:sz w:val="28"/>
          <w:szCs w:val="28"/>
        </w:rPr>
      </w:pPr>
    </w:p>
    <w:p xmlns:wp14="http://schemas.microsoft.com/office/word/2010/wordml" w:rsidR="00FE147B" w:rsidRDefault="00FE147B" w14:paraId="6B699379" wp14:textId="77777777">
      <w:pPr>
        <w:suppressAutoHyphens w:val="0"/>
        <w:rPr>
          <w:rFonts w:ascii="Arial" w:hAnsi="Arial" w:cs="Arial"/>
          <w:b/>
          <w:sz w:val="28"/>
          <w:szCs w:val="28"/>
        </w:rPr>
      </w:pPr>
      <w:r>
        <w:rPr>
          <w:rFonts w:ascii="Arial" w:hAnsi="Arial" w:cs="Arial"/>
          <w:b/>
          <w:sz w:val="28"/>
          <w:szCs w:val="28"/>
        </w:rPr>
        <w:br w:type="page"/>
      </w:r>
    </w:p>
    <w:p xmlns:wp14="http://schemas.microsoft.com/office/word/2010/wordml" w:rsidR="00362CC1" w:rsidP="00FE147B" w:rsidRDefault="00362CC1" w14:paraId="3FE9F23F" wp14:textId="77777777">
      <w:pPr>
        <w:pStyle w:val="Cabealho"/>
        <w:tabs>
          <w:tab w:val="clear" w:pos="4419"/>
          <w:tab w:val="clear" w:pos="8838"/>
        </w:tabs>
        <w:spacing w:before="60" w:after="60"/>
        <w:rPr>
          <w:rFonts w:ascii="Arial" w:hAnsi="Arial" w:cs="Arial"/>
          <w:b/>
          <w:sz w:val="28"/>
          <w:szCs w:val="28"/>
        </w:rPr>
      </w:pPr>
    </w:p>
    <w:p xmlns:wp14="http://schemas.microsoft.com/office/word/2010/wordml" w:rsidR="00FE147B" w:rsidP="00FE147B" w:rsidRDefault="00FE147B" w14:paraId="3AB53FCD" wp14:textId="77777777">
      <w:pPr>
        <w:pStyle w:val="Cabealho"/>
        <w:tabs>
          <w:tab w:val="clear" w:pos="4419"/>
          <w:tab w:val="clear" w:pos="8838"/>
        </w:tabs>
        <w:spacing w:before="60" w:after="60"/>
        <w:rPr>
          <w:rFonts w:ascii="Arial" w:hAnsi="Arial" w:cs="Arial"/>
          <w:b/>
          <w:sz w:val="28"/>
          <w:szCs w:val="28"/>
        </w:rPr>
      </w:pPr>
      <w:r>
        <w:rPr>
          <w:rFonts w:ascii="Arial" w:hAnsi="Arial" w:cs="Arial"/>
          <w:b/>
          <w:sz w:val="28"/>
          <w:szCs w:val="28"/>
        </w:rPr>
        <w:t>Professora</w:t>
      </w:r>
      <w:bookmarkStart w:name="_GoBack" w:id="0"/>
      <w:bookmarkEnd w:id="0"/>
    </w:p>
    <w:p xmlns:wp14="http://schemas.microsoft.com/office/word/2010/wordml" w:rsidR="00FE147B" w:rsidP="00FE147B" w:rsidRDefault="00FE147B" w14:paraId="1F72F646" wp14:textId="77777777">
      <w:pPr>
        <w:pStyle w:val="Cabealho"/>
        <w:tabs>
          <w:tab w:val="clear" w:pos="4419"/>
          <w:tab w:val="clear" w:pos="8838"/>
        </w:tabs>
        <w:spacing w:before="60" w:after="60"/>
        <w:rPr>
          <w:rFonts w:ascii="Arial" w:hAnsi="Arial" w:cs="Arial"/>
          <w:b/>
          <w:sz w:val="28"/>
          <w:szCs w:val="28"/>
        </w:rPr>
      </w:pPr>
    </w:p>
    <w:tbl>
      <w:tblPr>
        <w:tblpPr w:leftFromText="141" w:rightFromText="141" w:vertAnchor="text" w:horzAnchor="margin" w:tblpXSpec="center" w:tblpY="1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69"/>
        <w:gridCol w:w="1750"/>
      </w:tblGrid>
      <w:tr xmlns:wp14="http://schemas.microsoft.com/office/word/2010/wordml" w:rsidRPr="00902A97" w:rsidR="00FE147B" w:rsidTr="004F1B79" w14:paraId="46140255" wp14:textId="77777777">
        <w:tc>
          <w:tcPr>
            <w:tcW w:w="2469" w:type="dxa"/>
            <w:shd w:val="clear" w:color="auto" w:fill="auto"/>
          </w:tcPr>
          <w:p w:rsidRPr="00902A97" w:rsidR="00FE147B" w:rsidP="00322EC5" w:rsidRDefault="00FE147B" w14:paraId="08CE6F91" wp14:textId="77777777">
            <w:pPr>
              <w:pStyle w:val="Ttulo4"/>
              <w:rPr>
                <w:sz w:val="4"/>
                <w:szCs w:val="4"/>
              </w:rPr>
            </w:pPr>
          </w:p>
          <w:p w:rsidRPr="005C31E5" w:rsidR="00FE147B" w:rsidP="00322EC5" w:rsidRDefault="00FE147B" w14:paraId="61CDCEAD" wp14:textId="77777777">
            <w:pPr>
              <w:pStyle w:val="Ttulo4"/>
              <w:rPr>
                <w:sz w:val="12"/>
                <w:szCs w:val="4"/>
              </w:rPr>
            </w:pPr>
          </w:p>
          <w:p w:rsidRPr="00FE147B" w:rsidR="00FE147B" w:rsidP="00322EC5" w:rsidRDefault="00FE147B" w14:paraId="53B10983" wp14:textId="77777777">
            <w:pPr>
              <w:pStyle w:val="Ttulo4"/>
              <w:rPr>
                <w:rFonts w:ascii="Arial" w:hAnsi="Arial" w:cs="Arial"/>
                <w:b/>
                <w:sz w:val="22"/>
                <w:szCs w:val="22"/>
              </w:rPr>
            </w:pPr>
            <w:r w:rsidRPr="00FE147B">
              <w:rPr>
                <w:rFonts w:ascii="Arial" w:hAnsi="Arial" w:cs="Arial"/>
                <w:b/>
                <w:sz w:val="22"/>
                <w:szCs w:val="22"/>
              </w:rPr>
              <w:t>Aceitação do Projeto</w:t>
            </w:r>
          </w:p>
          <w:p w:rsidRPr="005C31E5" w:rsidR="00FE147B" w:rsidP="00322EC5" w:rsidRDefault="00FE147B" w14:paraId="29D6B04F" wp14:textId="77777777">
            <w:pPr>
              <w:pStyle w:val="Ttulo4"/>
              <w:rPr>
                <w:sz w:val="12"/>
                <w:szCs w:val="4"/>
              </w:rPr>
            </w:pPr>
            <w:r w:rsidRPr="005C31E5">
              <w:rPr>
                <w:szCs w:val="16"/>
              </w:rPr>
              <w:t xml:space="preserve"> </w:t>
            </w:r>
          </w:p>
          <w:p w:rsidRPr="00902A97" w:rsidR="00FE147B" w:rsidP="00322EC5" w:rsidRDefault="00FE147B" w14:paraId="6BB9E253" wp14:textId="77777777">
            <w:pPr>
              <w:rPr>
                <w:sz w:val="4"/>
                <w:szCs w:val="4"/>
              </w:rPr>
            </w:pPr>
          </w:p>
        </w:tc>
        <w:tc>
          <w:tcPr>
            <w:tcW w:w="1750" w:type="dxa"/>
            <w:shd w:val="clear" w:color="auto" w:fill="auto"/>
          </w:tcPr>
          <w:p w:rsidRPr="00902A97" w:rsidR="00FE147B" w:rsidP="00322EC5" w:rsidRDefault="00FE147B" w14:paraId="23DE523C" wp14:textId="77777777">
            <w:pPr>
              <w:pStyle w:val="western"/>
              <w:jc w:val="center"/>
              <w:rPr>
                <w:sz w:val="20"/>
                <w:szCs w:val="20"/>
              </w:rPr>
            </w:pPr>
          </w:p>
        </w:tc>
      </w:tr>
    </w:tbl>
    <w:p xmlns:wp14="http://schemas.microsoft.com/office/word/2010/wordml" w:rsidRPr="00902A97" w:rsidR="00FE147B" w:rsidP="00FE147B" w:rsidRDefault="00FE147B" w14:paraId="52E56223" wp14:textId="77777777">
      <w:pPr>
        <w:pStyle w:val="western"/>
        <w:spacing w:before="0" w:beforeAutospacing="0" w:after="0" w:line="360" w:lineRule="auto"/>
        <w:rPr>
          <w:b/>
          <w:i/>
          <w:sz w:val="32"/>
          <w:u w:val="single"/>
        </w:rPr>
      </w:pPr>
    </w:p>
    <w:p xmlns:wp14="http://schemas.microsoft.com/office/word/2010/wordml" w:rsidR="00FE147B" w:rsidP="00FE147B" w:rsidRDefault="00FE147B" w14:paraId="07547A01" wp14:textId="77777777">
      <w:pPr>
        <w:pStyle w:val="western"/>
        <w:spacing w:before="0" w:beforeAutospacing="0" w:after="0" w:line="360" w:lineRule="auto"/>
        <w:rPr>
          <w:b/>
          <w:i/>
          <w:sz w:val="32"/>
          <w:u w:val="single"/>
        </w:rPr>
      </w:pPr>
    </w:p>
    <w:p xmlns:wp14="http://schemas.microsoft.com/office/word/2010/wordml" w:rsidR="00FE147B" w:rsidP="00FE147B" w:rsidRDefault="00FE147B" w14:paraId="5043CB0F" wp14:textId="77777777">
      <w:pPr>
        <w:pStyle w:val="western"/>
        <w:spacing w:before="0" w:beforeAutospacing="0" w:after="0" w:line="360" w:lineRule="auto"/>
        <w:rPr>
          <w:rFonts w:ascii="Arial" w:hAnsi="Arial" w:cs="Arial"/>
          <w:b/>
          <w:i/>
          <w:sz w:val="28"/>
          <w:szCs w:val="28"/>
          <w:u w:val="single"/>
        </w:rPr>
      </w:pPr>
    </w:p>
    <w:p xmlns:wp14="http://schemas.microsoft.com/office/word/2010/wordml" w:rsidR="00FE147B" w:rsidP="00FE147B" w:rsidRDefault="00FE147B" w14:paraId="675A6236" wp14:textId="77777777">
      <w:pPr>
        <w:pStyle w:val="western"/>
        <w:spacing w:before="0" w:beforeAutospacing="0" w:after="0" w:line="360" w:lineRule="auto"/>
      </w:pPr>
      <w:r w:rsidRPr="00FE147B">
        <w:rPr>
          <w:rFonts w:ascii="Arial" w:hAnsi="Arial" w:cs="Arial"/>
          <w:b/>
          <w:i/>
          <w:u w:val="single"/>
        </w:rPr>
        <w:t>Comentários</w:t>
      </w:r>
      <w:r w:rsidRPr="00FE147B">
        <w:rPr>
          <w:rFonts w:ascii="Arial" w:hAnsi="Arial" w:cs="Arial"/>
        </w:rPr>
        <w:t>:</w:t>
      </w:r>
      <w:r w:rsidRPr="00FE147B">
        <w:t xml:space="preserve"> </w:t>
      </w:r>
    </w:p>
    <w:p xmlns:wp14="http://schemas.microsoft.com/office/word/2010/wordml" w:rsidR="00FE147B" w:rsidP="00FE147B" w:rsidRDefault="00FE147B" w14:paraId="07459315" wp14:textId="77777777">
      <w:pPr>
        <w:pStyle w:val="western"/>
        <w:spacing w:before="0" w:beforeAutospacing="0" w:after="0" w:line="360" w:lineRule="auto"/>
      </w:pPr>
    </w:p>
    <w:p xmlns:wp14="http://schemas.microsoft.com/office/word/2010/wordml" w:rsidRPr="00902A97" w:rsidR="00FE147B" w:rsidP="00FE147B" w:rsidRDefault="00FE147B" w14:paraId="018E14B7" wp14:textId="77777777">
      <w:pPr>
        <w:pStyle w:val="western"/>
        <w:spacing w:before="0" w:beforeAutospacing="0" w:after="0" w:line="360" w:lineRule="auto"/>
      </w:pPr>
      <w:r w:rsidRPr="00902A97">
        <w:t>______________________________________________________________________________________________________________________</w:t>
      </w:r>
      <w:r>
        <w:t>______</w:t>
      </w:r>
      <w:r w:rsidRPr="00902A97">
        <w:t>______________________</w:t>
      </w:r>
    </w:p>
    <w:p xmlns:wp14="http://schemas.microsoft.com/office/word/2010/wordml" w:rsidRPr="00902A97" w:rsidR="00FE147B" w:rsidP="00FE147B" w:rsidRDefault="00FE147B" w14:paraId="58D1ED86" wp14:textId="77777777">
      <w:pPr>
        <w:pStyle w:val="western"/>
        <w:spacing w:before="0" w:beforeAutospacing="0" w:after="0" w:line="360" w:lineRule="auto"/>
      </w:pPr>
      <w:r w:rsidRPr="00902A97">
        <w:t>___________________________________________________</w:t>
      </w:r>
      <w:r>
        <w:t>___</w:t>
      </w:r>
      <w:r w:rsidRPr="00902A97">
        <w:t>___________________</w:t>
      </w:r>
    </w:p>
    <w:p xmlns:wp14="http://schemas.microsoft.com/office/word/2010/wordml" w:rsidRPr="00902A97" w:rsidR="00FE147B" w:rsidP="00FE147B" w:rsidRDefault="00FE147B" w14:paraId="49A04738" wp14:textId="77777777">
      <w:pPr>
        <w:pStyle w:val="western"/>
        <w:spacing w:before="0" w:beforeAutospacing="0" w:after="0" w:line="360" w:lineRule="auto"/>
      </w:pPr>
      <w:r w:rsidRPr="00902A97">
        <w:t>___________________________________________________________________________________________________________________________</w:t>
      </w:r>
      <w:r>
        <w:t>______</w:t>
      </w:r>
      <w:r w:rsidRPr="00902A97">
        <w:t>_________________</w:t>
      </w:r>
    </w:p>
    <w:p xmlns:wp14="http://schemas.microsoft.com/office/word/2010/wordml" w:rsidRPr="00902A97" w:rsidR="00FE147B" w:rsidP="00FE147B" w:rsidRDefault="00FE147B" w14:paraId="4123A315" wp14:textId="77777777">
      <w:pPr>
        <w:pStyle w:val="western"/>
        <w:spacing w:before="0" w:beforeAutospacing="0" w:after="0" w:line="360" w:lineRule="auto"/>
      </w:pPr>
      <w:r w:rsidRPr="00902A97">
        <w:t>________________________________________________________</w:t>
      </w:r>
      <w:r>
        <w:t>___</w:t>
      </w:r>
      <w:r w:rsidRPr="00902A97">
        <w:t>______________</w:t>
      </w:r>
    </w:p>
    <w:p xmlns:wp14="http://schemas.microsoft.com/office/word/2010/wordml" w:rsidRPr="00902A97" w:rsidR="00FE147B" w:rsidP="00FE147B" w:rsidRDefault="00FE147B" w14:paraId="455BC89E" wp14:textId="77777777">
      <w:pPr>
        <w:pStyle w:val="western"/>
        <w:spacing w:before="0" w:beforeAutospacing="0" w:after="0" w:line="360" w:lineRule="auto"/>
      </w:pPr>
      <w:r w:rsidRPr="00902A97">
        <w:t>___________________________________________________________</w:t>
      </w:r>
      <w:r>
        <w:t>______</w:t>
      </w:r>
      <w:r w:rsidRPr="00902A97">
        <w:t>_________________________________________________________________________________</w:t>
      </w:r>
    </w:p>
    <w:p xmlns:wp14="http://schemas.microsoft.com/office/word/2010/wordml" w:rsidRPr="00902A97" w:rsidR="00FE147B" w:rsidP="00FE147B" w:rsidRDefault="00FE147B" w14:paraId="6782FFE8" wp14:textId="77777777">
      <w:pPr>
        <w:pStyle w:val="western"/>
        <w:spacing w:before="0" w:beforeAutospacing="0" w:after="0" w:line="360" w:lineRule="auto"/>
      </w:pPr>
      <w:r w:rsidRPr="00902A97">
        <w:t>_________________________________________________________________</w:t>
      </w:r>
      <w:r>
        <w:t>___</w:t>
      </w:r>
      <w:r w:rsidRPr="00902A97">
        <w:t>_____</w:t>
      </w:r>
    </w:p>
    <w:p xmlns:wp14="http://schemas.microsoft.com/office/word/2010/wordml" w:rsidRPr="00902A97" w:rsidR="00FE147B" w:rsidP="00FE147B" w:rsidRDefault="00FE147B" w14:paraId="455243F3" wp14:textId="77777777">
      <w:pPr>
        <w:pStyle w:val="western"/>
        <w:spacing w:before="0" w:beforeAutospacing="0" w:after="0" w:line="360" w:lineRule="auto"/>
      </w:pPr>
      <w:r w:rsidRPr="00902A97">
        <w:t>____________________________________________________________________________________________________________________________________________</w:t>
      </w:r>
      <w:r>
        <w:t>______</w:t>
      </w:r>
    </w:p>
    <w:p xmlns:wp14="http://schemas.microsoft.com/office/word/2010/wordml" w:rsidRPr="00902A97" w:rsidR="00FE147B" w:rsidP="00FE147B" w:rsidRDefault="00FE147B" w14:paraId="02D69911" wp14:textId="77777777">
      <w:pPr>
        <w:pStyle w:val="western"/>
        <w:spacing w:before="0" w:beforeAutospacing="0" w:after="0" w:line="360" w:lineRule="auto"/>
      </w:pPr>
      <w:r w:rsidRPr="00902A97">
        <w:t>______________________________________________________________________</w:t>
      </w:r>
      <w:r>
        <w:t>___</w:t>
      </w:r>
    </w:p>
    <w:p xmlns:wp14="http://schemas.microsoft.com/office/word/2010/wordml" w:rsidRPr="00980394" w:rsidR="00FE147B" w:rsidP="00677B06" w:rsidRDefault="00FE147B" w14:paraId="6537F28F" wp14:textId="77777777">
      <w:pPr>
        <w:pStyle w:val="Cabealho"/>
        <w:tabs>
          <w:tab w:val="clear" w:pos="4419"/>
          <w:tab w:val="clear" w:pos="8838"/>
        </w:tabs>
        <w:spacing w:before="60" w:after="60"/>
        <w:jc w:val="right"/>
        <w:rPr>
          <w:rFonts w:ascii="Arial" w:hAnsi="Arial" w:cs="Arial"/>
          <w:b/>
          <w:sz w:val="28"/>
          <w:szCs w:val="28"/>
        </w:rPr>
      </w:pPr>
    </w:p>
    <w:sectPr w:rsidRPr="00980394" w:rsidR="00FE147B">
      <w:headerReference w:type="default" r:id="rId9"/>
      <w:footerReference w:type="even" r:id="rId10"/>
      <w:footerReference w:type="default" r:id="rId11"/>
      <w:footnotePr>
        <w:pos w:val="beneathText"/>
      </w:footnotePr>
      <w:pgSz w:w="12240" w:h="15840" w:orient="portrait"/>
      <w:pgMar w:top="1417" w:right="1701" w:bottom="72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B25230" w:rsidRDefault="00B25230" w14:paraId="6DFB9E20" wp14:textId="77777777">
      <w:r>
        <w:separator/>
      </w:r>
    </w:p>
  </w:endnote>
  <w:endnote w:type="continuationSeparator" w:id="0">
    <w:p xmlns:wp14="http://schemas.microsoft.com/office/word/2010/wordml" w:rsidR="00B25230" w:rsidRDefault="00B25230" w14:paraId="70DF9E5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4A5F34" w:rsidP="00F7096C" w:rsidRDefault="004A5F34" w14:paraId="53928121" wp14:textId="77777777">
    <w:pPr>
      <w:pStyle w:val="Rodap"/>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xmlns:wp14="http://schemas.microsoft.com/office/word/2010/wordml" w:rsidR="004A5F34" w:rsidP="00A20F7B" w:rsidRDefault="004A5F34" w14:paraId="637805D2" wp14:textId="7777777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4A5F34" w:rsidP="00F7096C" w:rsidRDefault="004A5F34" w14:paraId="28F4D5D3" wp14:textId="77777777">
    <w:pPr>
      <w:pStyle w:val="Rodap"/>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1B79">
      <w:rPr>
        <w:rStyle w:val="Nmerodepgina"/>
        <w:noProof/>
      </w:rPr>
      <w:t>2</w:t>
    </w:r>
    <w:r>
      <w:rPr>
        <w:rStyle w:val="Nmerodepgina"/>
      </w:rPr>
      <w:fldChar w:fldCharType="end"/>
    </w:r>
  </w:p>
  <w:p xmlns:wp14="http://schemas.microsoft.com/office/word/2010/wordml" w:rsidR="004A5F34" w:rsidP="00A20F7B" w:rsidRDefault="004A5F34" w14:paraId="738610EB" wp14:textId="77777777">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B25230" w:rsidRDefault="00B25230" w14:paraId="44E871BC" wp14:textId="77777777">
      <w:r>
        <w:separator/>
      </w:r>
    </w:p>
  </w:footnote>
  <w:footnote w:type="continuationSeparator" w:id="0">
    <w:p xmlns:wp14="http://schemas.microsoft.com/office/word/2010/wordml" w:rsidR="00B25230" w:rsidRDefault="00B25230" w14:paraId="144A5D23"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Pr="007C30DE" w:rsidR="004A5F34" w:rsidP="00F14EF6" w:rsidRDefault="007C4769" w14:paraId="25CF1BE0" wp14:textId="77777777">
    <w:pPr>
      <w:pStyle w:val="Cabealho"/>
      <w:spacing w:line="276" w:lineRule="auto"/>
      <w:jc w:val="center"/>
      <w:rPr>
        <w:rFonts w:ascii="Arial" w:hAnsi="Arial" w:cs="Arial"/>
        <w:b/>
        <w:bCs/>
        <w:sz w:val="32"/>
      </w:rPr>
    </w:pPr>
    <w:r>
      <w:rPr>
        <w:rFonts w:ascii="Arial" w:hAnsi="Arial" w:cs="Arial"/>
        <w:noProof/>
        <w:lang w:eastAsia="pt-BR"/>
      </w:rPr>
      <w:drawing>
        <wp:anchor xmlns:wp14="http://schemas.microsoft.com/office/word/2010/wordprocessingDrawing" distT="0" distB="0" distL="114300" distR="114300" simplePos="0" relativeHeight="251658752" behindDoc="0" locked="0" layoutInCell="1" allowOverlap="1" wp14:anchorId="52771393" wp14:editId="3D36D2BB">
          <wp:simplePos x="0" y="0"/>
          <wp:positionH relativeFrom="column">
            <wp:posOffset>5053330</wp:posOffset>
          </wp:positionH>
          <wp:positionV relativeFrom="paragraph">
            <wp:posOffset>-6985</wp:posOffset>
          </wp:positionV>
          <wp:extent cx="571500" cy="543560"/>
          <wp:effectExtent l="0" t="0" r="0" b="8890"/>
          <wp:wrapNone/>
          <wp:docPr id="9" name="Imagem 9" descr="cotuca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tuca_c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pt-BR"/>
      </w:rPr>
      <w:drawing>
        <wp:anchor xmlns:wp14="http://schemas.microsoft.com/office/word/2010/wordprocessingDrawing" distT="0" distB="0" distL="114300" distR="114300" simplePos="0" relativeHeight="251657728" behindDoc="0" locked="0" layoutInCell="1" allowOverlap="1" wp14:anchorId="7B3F3216" wp14:editId="4271743F">
          <wp:simplePos x="0" y="0"/>
          <wp:positionH relativeFrom="column">
            <wp:posOffset>7615555</wp:posOffset>
          </wp:positionH>
          <wp:positionV relativeFrom="paragraph">
            <wp:posOffset>-125095</wp:posOffset>
          </wp:positionV>
          <wp:extent cx="571500" cy="543560"/>
          <wp:effectExtent l="0" t="0" r="0" b="8890"/>
          <wp:wrapNone/>
          <wp:docPr id="8" name="Imagem 8" descr="cotuca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tuca_c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noProof/>
        <w:lang w:eastAsia="pt-BR"/>
      </w:rPr>
      <w:drawing>
        <wp:anchor xmlns:wp14="http://schemas.microsoft.com/office/word/2010/wordprocessingDrawing" distT="0" distB="0" distL="190500" distR="190500" simplePos="0" relativeHeight="251656704" behindDoc="0" locked="0" layoutInCell="1" allowOverlap="1" wp14:anchorId="15857147" wp14:editId="3B5762D8">
          <wp:simplePos x="0" y="0"/>
          <wp:positionH relativeFrom="column">
            <wp:posOffset>0</wp:posOffset>
          </wp:positionH>
          <wp:positionV relativeFrom="paragraph">
            <wp:posOffset>-34925</wp:posOffset>
          </wp:positionV>
          <wp:extent cx="542925" cy="571500"/>
          <wp:effectExtent l="0" t="0" r="9525" b="0"/>
          <wp:wrapSquare wrapText="bothSides"/>
          <wp:docPr id="7" name="Imagem 7" descr="http://www.cotuca.unicamp.br:9080/logo_unic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tuca.unicamp.br:9080/logo_unicamp.gif"/>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62B0AE4D" w:rsidR="004A5F34">
      <w:rPr>
        <w:rFonts w:ascii="Arial" w:hAnsi="Arial" w:cs="Arial"/>
        <w:b w:val="1"/>
        <w:bCs w:val="1"/>
        <w:sz w:val="32"/>
        <w:szCs w:val="32"/>
      </w:rPr>
      <w:t>UNIVERSIDADE ESTADUAL DE CAMPINAS</w:t>
    </w:r>
  </w:p>
  <w:p xmlns:wp14="http://schemas.microsoft.com/office/word/2010/wordml" w:rsidRPr="007C30DE" w:rsidR="004A5F34" w:rsidP="00F14EF6" w:rsidRDefault="004A5F34" w14:paraId="6EB3DC2E" wp14:textId="77777777">
    <w:pPr>
      <w:pStyle w:val="Cabealho"/>
      <w:spacing w:line="276" w:lineRule="auto"/>
      <w:jc w:val="center"/>
      <w:rPr>
        <w:rFonts w:ascii="Arial" w:hAnsi="Arial" w:cs="Arial"/>
        <w:b/>
        <w:bCs/>
        <w:sz w:val="22"/>
      </w:rPr>
    </w:pPr>
    <w:r w:rsidRPr="007C30DE">
      <w:rPr>
        <w:rFonts w:ascii="Arial" w:hAnsi="Arial" w:cs="Arial"/>
        <w:b/>
        <w:bCs/>
        <w:sz w:val="22"/>
      </w:rPr>
      <w:t>COLÉGIO TÉCNICO DE CAMPINAS –</w:t>
    </w:r>
    <w:r>
      <w:rPr>
        <w:rFonts w:ascii="Arial" w:hAnsi="Arial" w:cs="Arial"/>
        <w:b/>
        <w:bCs/>
        <w:sz w:val="22"/>
      </w:rPr>
      <w:t xml:space="preserve"> </w:t>
    </w:r>
    <w:r w:rsidRPr="007C30DE">
      <w:rPr>
        <w:rFonts w:ascii="Arial" w:hAnsi="Arial" w:cs="Arial"/>
        <w:b/>
        <w:bCs/>
        <w:sz w:val="22"/>
      </w:rPr>
      <w:t>COTUCA</w:t>
    </w:r>
  </w:p>
  <w:p xmlns:wp14="http://schemas.microsoft.com/office/word/2010/wordml" w:rsidR="004A5F34" w:rsidP="009D3DE4" w:rsidRDefault="004A5F34" w14:paraId="463F29E8" wp14:textId="77777777">
    <w:pPr>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25pt;height:11.25pt" o:bullet="t" type="#_x0000_t75">
        <v:imagedata o:title="mso5B" r:id="rId1"/>
      </v:shape>
    </w:pict>
  </w:numPicBullet>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CDD88CE8"/>
    <w:lvl w:ilvl="0">
      <w:start w:val="1"/>
      <w:numFmt w:val="decimal"/>
      <w:lvlText w:val="%1."/>
      <w:lvlJc w:val="left"/>
      <w:pPr>
        <w:tabs>
          <w:tab w:val="num" w:pos="720"/>
        </w:tabs>
        <w:ind w:left="720" w:hanging="360"/>
      </w:p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singleLevel"/>
    <w:tmpl w:val="00000004"/>
    <w:name w:val="WW8Num4"/>
    <w:lvl w:ilvl="0">
      <w:start w:val="1"/>
      <w:numFmt w:val="bullet"/>
      <w:lvlText w:val=""/>
      <w:lvlJc w:val="left"/>
      <w:pPr>
        <w:tabs>
          <w:tab w:val="num" w:pos="983"/>
        </w:tabs>
        <w:ind w:left="983" w:hanging="360"/>
      </w:pPr>
      <w:rPr>
        <w:rFonts w:ascii="Symbol" w:hAnsi="Symbol"/>
      </w:rPr>
    </w:lvl>
  </w:abstractNum>
  <w:abstractNum w:abstractNumId="4">
    <w:nsid w:val="00000005"/>
    <w:multiLevelType w:val="multilevel"/>
    <w:tmpl w:val="00000005"/>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5">
    <w:nsid w:val="04001BD8"/>
    <w:multiLevelType w:val="hybridMultilevel"/>
    <w:tmpl w:val="58DC8306"/>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start w:val="1"/>
      <w:numFmt w:val="bullet"/>
      <w:lvlText w:val=""/>
      <w:lvlJc w:val="left"/>
      <w:pPr>
        <w:tabs>
          <w:tab w:val="num" w:pos="2160"/>
        </w:tabs>
        <w:ind w:left="2160" w:hanging="360"/>
      </w:pPr>
      <w:rPr>
        <w:rFonts w:hint="default" w:ascii="Wingdings" w:hAnsi="Wingdings" w:cs="Wingdings"/>
      </w:rPr>
    </w:lvl>
    <w:lvl w:ilvl="3" w:tplc="04160001">
      <w:start w:val="1"/>
      <w:numFmt w:val="bullet"/>
      <w:lvlText w:val=""/>
      <w:lvlJc w:val="left"/>
      <w:pPr>
        <w:tabs>
          <w:tab w:val="num" w:pos="2880"/>
        </w:tabs>
        <w:ind w:left="2880" w:hanging="360"/>
      </w:pPr>
      <w:rPr>
        <w:rFonts w:hint="default" w:ascii="Symbol" w:hAnsi="Symbol" w:cs="Symbol"/>
      </w:rPr>
    </w:lvl>
    <w:lvl w:ilvl="4" w:tplc="04160003">
      <w:start w:val="1"/>
      <w:numFmt w:val="bullet"/>
      <w:lvlText w:val="o"/>
      <w:lvlJc w:val="left"/>
      <w:pPr>
        <w:tabs>
          <w:tab w:val="num" w:pos="3600"/>
        </w:tabs>
        <w:ind w:left="3600" w:hanging="360"/>
      </w:pPr>
      <w:rPr>
        <w:rFonts w:hint="default" w:ascii="Courier New" w:hAnsi="Courier New" w:cs="Courier New"/>
      </w:rPr>
    </w:lvl>
    <w:lvl w:ilvl="5" w:tplc="04160005">
      <w:start w:val="1"/>
      <w:numFmt w:val="bullet"/>
      <w:lvlText w:val=""/>
      <w:lvlJc w:val="left"/>
      <w:pPr>
        <w:tabs>
          <w:tab w:val="num" w:pos="4320"/>
        </w:tabs>
        <w:ind w:left="4320" w:hanging="360"/>
      </w:pPr>
      <w:rPr>
        <w:rFonts w:hint="default" w:ascii="Wingdings" w:hAnsi="Wingdings" w:cs="Wingdings"/>
      </w:rPr>
    </w:lvl>
    <w:lvl w:ilvl="6" w:tplc="04160001">
      <w:start w:val="1"/>
      <w:numFmt w:val="bullet"/>
      <w:lvlText w:val=""/>
      <w:lvlJc w:val="left"/>
      <w:pPr>
        <w:tabs>
          <w:tab w:val="num" w:pos="5040"/>
        </w:tabs>
        <w:ind w:left="5040" w:hanging="360"/>
      </w:pPr>
      <w:rPr>
        <w:rFonts w:hint="default" w:ascii="Symbol" w:hAnsi="Symbol" w:cs="Symbol"/>
      </w:rPr>
    </w:lvl>
    <w:lvl w:ilvl="7" w:tplc="04160003">
      <w:start w:val="1"/>
      <w:numFmt w:val="bullet"/>
      <w:lvlText w:val="o"/>
      <w:lvlJc w:val="left"/>
      <w:pPr>
        <w:tabs>
          <w:tab w:val="num" w:pos="5760"/>
        </w:tabs>
        <w:ind w:left="5760" w:hanging="360"/>
      </w:pPr>
      <w:rPr>
        <w:rFonts w:hint="default" w:ascii="Courier New" w:hAnsi="Courier New" w:cs="Courier New"/>
      </w:rPr>
    </w:lvl>
    <w:lvl w:ilvl="8" w:tplc="04160005">
      <w:start w:val="1"/>
      <w:numFmt w:val="bullet"/>
      <w:lvlText w:val=""/>
      <w:lvlJc w:val="left"/>
      <w:pPr>
        <w:tabs>
          <w:tab w:val="num" w:pos="6480"/>
        </w:tabs>
        <w:ind w:left="6480" w:hanging="360"/>
      </w:pPr>
      <w:rPr>
        <w:rFonts w:hint="default" w:ascii="Wingdings" w:hAnsi="Wingdings" w:cs="Wingdings"/>
      </w:rPr>
    </w:lvl>
  </w:abstractNum>
  <w:abstractNum w:abstractNumId="6">
    <w:nsid w:val="07D06A02"/>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7">
    <w:nsid w:val="0814187C"/>
    <w:multiLevelType w:val="hybridMultilevel"/>
    <w:tmpl w:val="FFE0DED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nsid w:val="11202AC6"/>
    <w:multiLevelType w:val="hybridMultilevel"/>
    <w:tmpl w:val="3B0C8CD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12B14825"/>
    <w:multiLevelType w:val="hybridMultilevel"/>
    <w:tmpl w:val="B412BFD4"/>
    <w:lvl w:ilvl="0" w:tplc="F988749A">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15EC3167"/>
    <w:multiLevelType w:val="hybridMultilevel"/>
    <w:tmpl w:val="F474A074"/>
    <w:lvl w:ilvl="0" w:tplc="04160007">
      <w:start w:val="1"/>
      <w:numFmt w:val="bullet"/>
      <w:lvlText w:val=""/>
      <w:lvlPicBulletId w:val="0"/>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11">
    <w:nsid w:val="16817F3E"/>
    <w:multiLevelType w:val="hybridMultilevel"/>
    <w:tmpl w:val="5330AAA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1BC33FCA"/>
    <w:multiLevelType w:val="hybridMultilevel"/>
    <w:tmpl w:val="05503A2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1F4D14CE"/>
    <w:multiLevelType w:val="hybridMultilevel"/>
    <w:tmpl w:val="CD0AA96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2C2072F9"/>
    <w:multiLevelType w:val="hybridMultilevel"/>
    <w:tmpl w:val="F05A5214"/>
    <w:lvl w:ilvl="0" w:tplc="04160015">
      <w:start w:val="1"/>
      <w:numFmt w:val="upperLetter"/>
      <w:lvlText w:val="%1."/>
      <w:lvlJc w:val="left"/>
      <w:pPr>
        <w:ind w:left="294" w:hanging="360"/>
      </w:p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15">
    <w:nsid w:val="2E913BA2"/>
    <w:multiLevelType w:val="hybridMultilevel"/>
    <w:tmpl w:val="8B1080B6"/>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nsid w:val="307D7021"/>
    <w:multiLevelType w:val="hybridMultilevel"/>
    <w:tmpl w:val="598CD1C2"/>
    <w:lvl w:ilvl="0" w:tplc="F3301B34">
      <w:start w:val="1"/>
      <w:numFmt w:val="bullet"/>
      <w:lvlText w:val=""/>
      <w:lvlJc w:val="left"/>
      <w:pPr>
        <w:tabs>
          <w:tab w:val="num" w:pos="360"/>
        </w:tabs>
        <w:ind w:left="360" w:hanging="360"/>
      </w:pPr>
      <w:rPr>
        <w:rFonts w:hint="default" w:ascii="Symbol" w:hAnsi="Symbol" w:cs="Symbol"/>
        <w:sz w:val="24"/>
        <w:szCs w:val="24"/>
      </w:rPr>
    </w:lvl>
    <w:lvl w:ilvl="1" w:tplc="04160003">
      <w:start w:val="1"/>
      <w:numFmt w:val="bullet"/>
      <w:lvlText w:val="o"/>
      <w:lvlJc w:val="left"/>
      <w:pPr>
        <w:tabs>
          <w:tab w:val="num" w:pos="1202"/>
        </w:tabs>
        <w:ind w:left="1202" w:hanging="360"/>
      </w:pPr>
      <w:rPr>
        <w:rFonts w:hint="default" w:ascii="Courier New" w:hAnsi="Courier New" w:cs="Courier New"/>
      </w:rPr>
    </w:lvl>
    <w:lvl w:ilvl="2" w:tplc="04160005">
      <w:start w:val="1"/>
      <w:numFmt w:val="bullet"/>
      <w:lvlText w:val=""/>
      <w:lvlJc w:val="left"/>
      <w:pPr>
        <w:tabs>
          <w:tab w:val="num" w:pos="1922"/>
        </w:tabs>
        <w:ind w:left="1922" w:hanging="360"/>
      </w:pPr>
      <w:rPr>
        <w:rFonts w:hint="default" w:ascii="Wingdings" w:hAnsi="Wingdings" w:cs="Wingdings"/>
      </w:rPr>
    </w:lvl>
    <w:lvl w:ilvl="3" w:tplc="04160001">
      <w:start w:val="1"/>
      <w:numFmt w:val="bullet"/>
      <w:lvlText w:val=""/>
      <w:lvlJc w:val="left"/>
      <w:pPr>
        <w:tabs>
          <w:tab w:val="num" w:pos="2642"/>
        </w:tabs>
        <w:ind w:left="2642" w:hanging="360"/>
      </w:pPr>
      <w:rPr>
        <w:rFonts w:hint="default" w:ascii="Symbol" w:hAnsi="Symbol" w:cs="Symbol"/>
      </w:rPr>
    </w:lvl>
    <w:lvl w:ilvl="4" w:tplc="04160003">
      <w:start w:val="1"/>
      <w:numFmt w:val="bullet"/>
      <w:lvlText w:val="o"/>
      <w:lvlJc w:val="left"/>
      <w:pPr>
        <w:tabs>
          <w:tab w:val="num" w:pos="3362"/>
        </w:tabs>
        <w:ind w:left="3362" w:hanging="360"/>
      </w:pPr>
      <w:rPr>
        <w:rFonts w:hint="default" w:ascii="Courier New" w:hAnsi="Courier New" w:cs="Courier New"/>
      </w:rPr>
    </w:lvl>
    <w:lvl w:ilvl="5" w:tplc="04160005">
      <w:start w:val="1"/>
      <w:numFmt w:val="bullet"/>
      <w:lvlText w:val=""/>
      <w:lvlJc w:val="left"/>
      <w:pPr>
        <w:tabs>
          <w:tab w:val="num" w:pos="4082"/>
        </w:tabs>
        <w:ind w:left="4082" w:hanging="360"/>
      </w:pPr>
      <w:rPr>
        <w:rFonts w:hint="default" w:ascii="Wingdings" w:hAnsi="Wingdings" w:cs="Wingdings"/>
      </w:rPr>
    </w:lvl>
    <w:lvl w:ilvl="6" w:tplc="04160001">
      <w:start w:val="1"/>
      <w:numFmt w:val="bullet"/>
      <w:lvlText w:val=""/>
      <w:lvlJc w:val="left"/>
      <w:pPr>
        <w:tabs>
          <w:tab w:val="num" w:pos="4802"/>
        </w:tabs>
        <w:ind w:left="4802" w:hanging="360"/>
      </w:pPr>
      <w:rPr>
        <w:rFonts w:hint="default" w:ascii="Symbol" w:hAnsi="Symbol" w:cs="Symbol"/>
      </w:rPr>
    </w:lvl>
    <w:lvl w:ilvl="7" w:tplc="04160003">
      <w:start w:val="1"/>
      <w:numFmt w:val="bullet"/>
      <w:lvlText w:val="o"/>
      <w:lvlJc w:val="left"/>
      <w:pPr>
        <w:tabs>
          <w:tab w:val="num" w:pos="5522"/>
        </w:tabs>
        <w:ind w:left="5522" w:hanging="360"/>
      </w:pPr>
      <w:rPr>
        <w:rFonts w:hint="default" w:ascii="Courier New" w:hAnsi="Courier New" w:cs="Courier New"/>
      </w:rPr>
    </w:lvl>
    <w:lvl w:ilvl="8" w:tplc="04160005">
      <w:start w:val="1"/>
      <w:numFmt w:val="bullet"/>
      <w:lvlText w:val=""/>
      <w:lvlJc w:val="left"/>
      <w:pPr>
        <w:tabs>
          <w:tab w:val="num" w:pos="6242"/>
        </w:tabs>
        <w:ind w:left="6242" w:hanging="360"/>
      </w:pPr>
      <w:rPr>
        <w:rFonts w:hint="default" w:ascii="Wingdings" w:hAnsi="Wingdings" w:cs="Wingdings"/>
      </w:rPr>
    </w:lvl>
  </w:abstractNum>
  <w:abstractNum w:abstractNumId="17">
    <w:nsid w:val="32982A8F"/>
    <w:multiLevelType w:val="multilevel"/>
    <w:tmpl w:val="D7E4E666"/>
    <w:lvl w:ilvl="0">
      <w:start w:val="1"/>
      <w:numFmt w:val="bullet"/>
      <w:lvlText w:val=""/>
      <w:lvlJc w:val="left"/>
      <w:pPr>
        <w:tabs>
          <w:tab w:val="num" w:pos="720"/>
        </w:tabs>
        <w:ind w:left="720" w:hanging="360"/>
      </w:pPr>
      <w:rPr>
        <w:rFonts w:hint="default" w:ascii="Symbol" w:hAnsi="Symbol"/>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nsid w:val="3BD06C6B"/>
    <w:multiLevelType w:val="hybridMultilevel"/>
    <w:tmpl w:val="B4603E92"/>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01">
      <w:start w:val="1"/>
      <w:numFmt w:val="bullet"/>
      <w:lvlText w:val=""/>
      <w:lvlJc w:val="left"/>
      <w:pPr>
        <w:tabs>
          <w:tab w:val="num" w:pos="2023"/>
        </w:tabs>
        <w:ind w:left="2023" w:hanging="180"/>
      </w:pPr>
      <w:rPr>
        <w:rFonts w:hint="default" w:ascii="Symbol" w:hAnsi="Symbol"/>
      </w:r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3E6E4D85"/>
    <w:multiLevelType w:val="hybridMultilevel"/>
    <w:tmpl w:val="0F70A32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nsid w:val="41CC77B4"/>
    <w:multiLevelType w:val="hybridMultilevel"/>
    <w:tmpl w:val="12106A60"/>
    <w:lvl w:ilvl="0" w:tplc="04160017">
      <w:start w:val="1"/>
      <w:numFmt w:val="lowerLetter"/>
      <w:lvlText w:val="%1)"/>
      <w:lvlJc w:val="left"/>
      <w:pPr>
        <w:tabs>
          <w:tab w:val="num" w:pos="1068"/>
        </w:tabs>
        <w:ind w:left="1068" w:hanging="360"/>
      </w:p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1">
    <w:nsid w:val="44DF5D58"/>
    <w:multiLevelType w:val="multilevel"/>
    <w:tmpl w:val="F474A074"/>
    <w:lvl w:ilvl="0">
      <w:start w:val="1"/>
      <w:numFmt w:val="bullet"/>
      <w:lvlText w:val=""/>
      <w:lvlPicBulletId w:val="0"/>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2">
    <w:nsid w:val="47B238A9"/>
    <w:multiLevelType w:val="multilevel"/>
    <w:tmpl w:val="A7DADED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E1240E0"/>
    <w:multiLevelType w:val="hybridMultilevel"/>
    <w:tmpl w:val="18D2B40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nsid w:val="533C72D3"/>
    <w:multiLevelType w:val="hybridMultilevel"/>
    <w:tmpl w:val="8D6035B4"/>
    <w:lvl w:ilvl="0" w:tplc="04160007">
      <w:start w:val="1"/>
      <w:numFmt w:val="bullet"/>
      <w:lvlText w:val=""/>
      <w:lvlPicBulletId w:val="0"/>
      <w:lvlJc w:val="left"/>
      <w:pPr>
        <w:tabs>
          <w:tab w:val="num" w:pos="720"/>
        </w:tabs>
        <w:ind w:left="720" w:hanging="360"/>
      </w:pPr>
      <w:rPr>
        <w:rFonts w:hint="default" w:ascii="Symbol" w:hAnsi="Symbol"/>
      </w:rPr>
    </w:lvl>
    <w:lvl w:ilvl="1" w:tplc="04160007">
      <w:start w:val="1"/>
      <w:numFmt w:val="bullet"/>
      <w:lvlText w:val=""/>
      <w:lvlPicBulletId w:val="0"/>
      <w:lvlJc w:val="left"/>
      <w:pPr>
        <w:tabs>
          <w:tab w:val="num" w:pos="1440"/>
        </w:tabs>
        <w:ind w:left="1440" w:hanging="360"/>
      </w:pPr>
      <w:rPr>
        <w:rFonts w:hint="default" w:ascii="Symbol" w:hAnsi="Symbol"/>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25">
    <w:nsid w:val="5F3A7BE8"/>
    <w:multiLevelType w:val="hybridMultilevel"/>
    <w:tmpl w:val="80C4416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nsid w:val="67364752"/>
    <w:multiLevelType w:val="hybridMultilevel"/>
    <w:tmpl w:val="A7DADEDA"/>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nsid w:val="6E5A4F21"/>
    <w:multiLevelType w:val="hybridMultilevel"/>
    <w:tmpl w:val="D5187BD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nsid w:val="7DB137CA"/>
    <w:multiLevelType w:val="multilevel"/>
    <w:tmpl w:val="0A825A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F5A66B3"/>
    <w:multiLevelType w:val="hybridMultilevel"/>
    <w:tmpl w:val="3D94BF7C"/>
    <w:lvl w:ilvl="0" w:tplc="04160017">
      <w:start w:val="1"/>
      <w:numFmt w:val="lowerLetter"/>
      <w:lvlText w:val="%1)"/>
      <w:lvlJc w:val="left"/>
      <w:pPr>
        <w:tabs>
          <w:tab w:val="num" w:pos="1068"/>
        </w:tabs>
        <w:ind w:left="1068" w:hanging="360"/>
      </w:pPr>
      <w:rPr>
        <w:rFonts w:hint="default"/>
      </w:rPr>
    </w:lvl>
    <w:lvl w:ilvl="1" w:tplc="04160001">
      <w:start w:val="1"/>
      <w:numFmt w:val="bullet"/>
      <w:lvlText w:val=""/>
      <w:lvlJc w:val="left"/>
      <w:pPr>
        <w:tabs>
          <w:tab w:val="num" w:pos="1788"/>
        </w:tabs>
        <w:ind w:left="1788" w:hanging="360"/>
      </w:pPr>
      <w:rPr>
        <w:rFonts w:hint="default" w:ascii="Symbol" w:hAnsi="Symbol"/>
      </w:r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num w:numId="1">
    <w:abstractNumId w:val="0"/>
  </w:num>
  <w:num w:numId="2">
    <w:abstractNumId w:val="1"/>
  </w:num>
  <w:num w:numId="3">
    <w:abstractNumId w:val="2"/>
  </w:num>
  <w:num w:numId="4">
    <w:abstractNumId w:val="3"/>
  </w:num>
  <w:num w:numId="5">
    <w:abstractNumId w:val="4"/>
  </w:num>
  <w:num w:numId="6">
    <w:abstractNumId w:val="26"/>
  </w:num>
  <w:num w:numId="7">
    <w:abstractNumId w:val="22"/>
  </w:num>
  <w:num w:numId="8">
    <w:abstractNumId w:val="10"/>
  </w:num>
  <w:num w:numId="9">
    <w:abstractNumId w:val="21"/>
  </w:num>
  <w:num w:numId="10">
    <w:abstractNumId w:val="24"/>
  </w:num>
  <w:num w:numId="11">
    <w:abstractNumId w:val="6"/>
  </w:num>
  <w:num w:numId="12">
    <w:abstractNumId w:val="18"/>
  </w:num>
  <w:num w:numId="13">
    <w:abstractNumId w:val="28"/>
  </w:num>
  <w:num w:numId="14">
    <w:abstractNumId w:val="17"/>
  </w:num>
  <w:num w:numId="15">
    <w:abstractNumId w:val="12"/>
  </w:num>
  <w:num w:numId="16">
    <w:abstractNumId w:val="11"/>
  </w:num>
  <w:num w:numId="17">
    <w:abstractNumId w:val="9"/>
  </w:num>
  <w:num w:numId="18">
    <w:abstractNumId w:val="13"/>
  </w:num>
  <w:num w:numId="19">
    <w:abstractNumId w:val="8"/>
  </w:num>
  <w:num w:numId="20">
    <w:abstractNumId w:val="29"/>
  </w:num>
  <w:num w:numId="21">
    <w:abstractNumId w:val="20"/>
  </w:num>
  <w:num w:numId="22">
    <w:abstractNumId w:val="5"/>
  </w:num>
  <w:num w:numId="23">
    <w:abstractNumId w:val="16"/>
  </w:num>
  <w:num w:numId="24">
    <w:abstractNumId w:val="15"/>
  </w:num>
  <w:num w:numId="25">
    <w:abstractNumId w:val="27"/>
  </w:num>
  <w:num w:numId="26">
    <w:abstractNumId w:val="19"/>
  </w:num>
  <w:num w:numId="27">
    <w:abstractNumId w:val="23"/>
  </w:num>
  <w:num w:numId="28">
    <w:abstractNumId w:val="7"/>
  </w:num>
  <w:num w:numId="29">
    <w:abstractNumId w:val="25"/>
  </w:num>
  <w:num w:numId="3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A4"/>
    <w:rsid w:val="00000D50"/>
    <w:rsid w:val="0000575D"/>
    <w:rsid w:val="00021FFB"/>
    <w:rsid w:val="000341D0"/>
    <w:rsid w:val="00044667"/>
    <w:rsid w:val="00045775"/>
    <w:rsid w:val="000535A9"/>
    <w:rsid w:val="00061951"/>
    <w:rsid w:val="00073328"/>
    <w:rsid w:val="0007763F"/>
    <w:rsid w:val="00077F1D"/>
    <w:rsid w:val="000A1638"/>
    <w:rsid w:val="000A2A14"/>
    <w:rsid w:val="000A2B2C"/>
    <w:rsid w:val="000C11C6"/>
    <w:rsid w:val="000D19FD"/>
    <w:rsid w:val="000D492A"/>
    <w:rsid w:val="000D5673"/>
    <w:rsid w:val="000E2A24"/>
    <w:rsid w:val="000F37D3"/>
    <w:rsid w:val="000F5DA4"/>
    <w:rsid w:val="00101982"/>
    <w:rsid w:val="00104147"/>
    <w:rsid w:val="00105ABA"/>
    <w:rsid w:val="00106626"/>
    <w:rsid w:val="00120D94"/>
    <w:rsid w:val="00127EF7"/>
    <w:rsid w:val="00140737"/>
    <w:rsid w:val="00144361"/>
    <w:rsid w:val="00170538"/>
    <w:rsid w:val="00180C21"/>
    <w:rsid w:val="001964BE"/>
    <w:rsid w:val="001A3546"/>
    <w:rsid w:val="001B37B4"/>
    <w:rsid w:val="001B572B"/>
    <w:rsid w:val="001C44BB"/>
    <w:rsid w:val="001D2C8B"/>
    <w:rsid w:val="001D6B28"/>
    <w:rsid w:val="001E0077"/>
    <w:rsid w:val="0021571B"/>
    <w:rsid w:val="00222D0F"/>
    <w:rsid w:val="00225108"/>
    <w:rsid w:val="00225686"/>
    <w:rsid w:val="00240041"/>
    <w:rsid w:val="0024322E"/>
    <w:rsid w:val="00243DF6"/>
    <w:rsid w:val="002841F5"/>
    <w:rsid w:val="002A0D0B"/>
    <w:rsid w:val="002A4F7F"/>
    <w:rsid w:val="002B07FC"/>
    <w:rsid w:val="002B27DE"/>
    <w:rsid w:val="002E795E"/>
    <w:rsid w:val="002F483B"/>
    <w:rsid w:val="002F5939"/>
    <w:rsid w:val="002F728F"/>
    <w:rsid w:val="002F7D85"/>
    <w:rsid w:val="00323014"/>
    <w:rsid w:val="0033041A"/>
    <w:rsid w:val="00334F76"/>
    <w:rsid w:val="00344598"/>
    <w:rsid w:val="00360289"/>
    <w:rsid w:val="00360667"/>
    <w:rsid w:val="00362CC1"/>
    <w:rsid w:val="003654FA"/>
    <w:rsid w:val="00367635"/>
    <w:rsid w:val="0039174B"/>
    <w:rsid w:val="003A0984"/>
    <w:rsid w:val="003A1E31"/>
    <w:rsid w:val="003A6DB2"/>
    <w:rsid w:val="003B1A52"/>
    <w:rsid w:val="003C35A1"/>
    <w:rsid w:val="003C457E"/>
    <w:rsid w:val="003D4EB4"/>
    <w:rsid w:val="00423B6F"/>
    <w:rsid w:val="004256CD"/>
    <w:rsid w:val="004300F3"/>
    <w:rsid w:val="00431411"/>
    <w:rsid w:val="0044223D"/>
    <w:rsid w:val="004769A9"/>
    <w:rsid w:val="00480810"/>
    <w:rsid w:val="004923A7"/>
    <w:rsid w:val="00492741"/>
    <w:rsid w:val="0049295A"/>
    <w:rsid w:val="004A5F34"/>
    <w:rsid w:val="004B14D7"/>
    <w:rsid w:val="004D3DE2"/>
    <w:rsid w:val="004D75B0"/>
    <w:rsid w:val="004D7BC6"/>
    <w:rsid w:val="004E487D"/>
    <w:rsid w:val="004F1B79"/>
    <w:rsid w:val="004F3C41"/>
    <w:rsid w:val="00512696"/>
    <w:rsid w:val="00532892"/>
    <w:rsid w:val="00552133"/>
    <w:rsid w:val="005A7CB0"/>
    <w:rsid w:val="005B4180"/>
    <w:rsid w:val="005D21B4"/>
    <w:rsid w:val="005D6DB7"/>
    <w:rsid w:val="005E64D3"/>
    <w:rsid w:val="005F1911"/>
    <w:rsid w:val="005F19F0"/>
    <w:rsid w:val="005F32A5"/>
    <w:rsid w:val="00610EDD"/>
    <w:rsid w:val="00630BBF"/>
    <w:rsid w:val="00646C4F"/>
    <w:rsid w:val="006535E9"/>
    <w:rsid w:val="00677B06"/>
    <w:rsid w:val="00697191"/>
    <w:rsid w:val="006B27FE"/>
    <w:rsid w:val="006C34F3"/>
    <w:rsid w:val="006E293D"/>
    <w:rsid w:val="006E6260"/>
    <w:rsid w:val="006F4ADD"/>
    <w:rsid w:val="00711F59"/>
    <w:rsid w:val="0074350E"/>
    <w:rsid w:val="00754848"/>
    <w:rsid w:val="0077711E"/>
    <w:rsid w:val="00781799"/>
    <w:rsid w:val="00783330"/>
    <w:rsid w:val="00784539"/>
    <w:rsid w:val="00794BB2"/>
    <w:rsid w:val="007C37C2"/>
    <w:rsid w:val="007C4769"/>
    <w:rsid w:val="007C569F"/>
    <w:rsid w:val="007E74FA"/>
    <w:rsid w:val="007F23C1"/>
    <w:rsid w:val="008050B7"/>
    <w:rsid w:val="00812F56"/>
    <w:rsid w:val="008167CE"/>
    <w:rsid w:val="00820968"/>
    <w:rsid w:val="00822EB9"/>
    <w:rsid w:val="00826004"/>
    <w:rsid w:val="00827BDA"/>
    <w:rsid w:val="00837CC7"/>
    <w:rsid w:val="00840DD7"/>
    <w:rsid w:val="008639C4"/>
    <w:rsid w:val="00871EE2"/>
    <w:rsid w:val="00890265"/>
    <w:rsid w:val="008906C5"/>
    <w:rsid w:val="008931CD"/>
    <w:rsid w:val="0089692C"/>
    <w:rsid w:val="008A21C2"/>
    <w:rsid w:val="008B337D"/>
    <w:rsid w:val="008C033A"/>
    <w:rsid w:val="008C7A0D"/>
    <w:rsid w:val="008D5B50"/>
    <w:rsid w:val="008E2EB1"/>
    <w:rsid w:val="008F265B"/>
    <w:rsid w:val="0090119C"/>
    <w:rsid w:val="00921019"/>
    <w:rsid w:val="00921E3A"/>
    <w:rsid w:val="00940568"/>
    <w:rsid w:val="009471FE"/>
    <w:rsid w:val="00956159"/>
    <w:rsid w:val="00980394"/>
    <w:rsid w:val="009871F7"/>
    <w:rsid w:val="00994002"/>
    <w:rsid w:val="00996D6D"/>
    <w:rsid w:val="009C47E2"/>
    <w:rsid w:val="009D3DE4"/>
    <w:rsid w:val="009D6444"/>
    <w:rsid w:val="009F6C75"/>
    <w:rsid w:val="00A03F26"/>
    <w:rsid w:val="00A06763"/>
    <w:rsid w:val="00A13F1B"/>
    <w:rsid w:val="00A148E9"/>
    <w:rsid w:val="00A16FBB"/>
    <w:rsid w:val="00A17EC1"/>
    <w:rsid w:val="00A20F7B"/>
    <w:rsid w:val="00A342DF"/>
    <w:rsid w:val="00A356C3"/>
    <w:rsid w:val="00A365CA"/>
    <w:rsid w:val="00A54704"/>
    <w:rsid w:val="00A57B9B"/>
    <w:rsid w:val="00A66C1F"/>
    <w:rsid w:val="00A722DC"/>
    <w:rsid w:val="00A771B3"/>
    <w:rsid w:val="00A8458B"/>
    <w:rsid w:val="00A87B52"/>
    <w:rsid w:val="00A90803"/>
    <w:rsid w:val="00A91500"/>
    <w:rsid w:val="00AB52D8"/>
    <w:rsid w:val="00AC54C2"/>
    <w:rsid w:val="00AE081D"/>
    <w:rsid w:val="00AE6FAD"/>
    <w:rsid w:val="00AF61CD"/>
    <w:rsid w:val="00AF7E42"/>
    <w:rsid w:val="00B21EA3"/>
    <w:rsid w:val="00B21F3E"/>
    <w:rsid w:val="00B25230"/>
    <w:rsid w:val="00B32716"/>
    <w:rsid w:val="00B51BED"/>
    <w:rsid w:val="00B5610B"/>
    <w:rsid w:val="00B64174"/>
    <w:rsid w:val="00B7693C"/>
    <w:rsid w:val="00B95BBF"/>
    <w:rsid w:val="00B95D69"/>
    <w:rsid w:val="00BC31F4"/>
    <w:rsid w:val="00BC4432"/>
    <w:rsid w:val="00BE4904"/>
    <w:rsid w:val="00BF058C"/>
    <w:rsid w:val="00C102CD"/>
    <w:rsid w:val="00C1746D"/>
    <w:rsid w:val="00C2188D"/>
    <w:rsid w:val="00C245FB"/>
    <w:rsid w:val="00C316A5"/>
    <w:rsid w:val="00C32C3E"/>
    <w:rsid w:val="00C352DC"/>
    <w:rsid w:val="00C44D22"/>
    <w:rsid w:val="00C51C35"/>
    <w:rsid w:val="00C603B6"/>
    <w:rsid w:val="00C6110C"/>
    <w:rsid w:val="00C6760E"/>
    <w:rsid w:val="00C73E4D"/>
    <w:rsid w:val="00CD044B"/>
    <w:rsid w:val="00CE0025"/>
    <w:rsid w:val="00D0167E"/>
    <w:rsid w:val="00D16081"/>
    <w:rsid w:val="00D313C9"/>
    <w:rsid w:val="00D44901"/>
    <w:rsid w:val="00D551E9"/>
    <w:rsid w:val="00D5741D"/>
    <w:rsid w:val="00D94A3A"/>
    <w:rsid w:val="00D94A6C"/>
    <w:rsid w:val="00D96FA6"/>
    <w:rsid w:val="00DA70F8"/>
    <w:rsid w:val="00DC1782"/>
    <w:rsid w:val="00DD5DD6"/>
    <w:rsid w:val="00DD74C6"/>
    <w:rsid w:val="00E0031A"/>
    <w:rsid w:val="00E155EB"/>
    <w:rsid w:val="00E21B1F"/>
    <w:rsid w:val="00E31E41"/>
    <w:rsid w:val="00E35D82"/>
    <w:rsid w:val="00E43811"/>
    <w:rsid w:val="00E5259E"/>
    <w:rsid w:val="00E637DF"/>
    <w:rsid w:val="00E65AAB"/>
    <w:rsid w:val="00E720D9"/>
    <w:rsid w:val="00E96268"/>
    <w:rsid w:val="00EA0B82"/>
    <w:rsid w:val="00EA774B"/>
    <w:rsid w:val="00EB218C"/>
    <w:rsid w:val="00EC1948"/>
    <w:rsid w:val="00EF3FD9"/>
    <w:rsid w:val="00F12438"/>
    <w:rsid w:val="00F13060"/>
    <w:rsid w:val="00F14EF6"/>
    <w:rsid w:val="00F57F5B"/>
    <w:rsid w:val="00F62979"/>
    <w:rsid w:val="00F7096C"/>
    <w:rsid w:val="00F80568"/>
    <w:rsid w:val="00F9358F"/>
    <w:rsid w:val="00F95AC8"/>
    <w:rsid w:val="00FA71CB"/>
    <w:rsid w:val="00FB79BB"/>
    <w:rsid w:val="00FC453B"/>
    <w:rsid w:val="00FD1084"/>
    <w:rsid w:val="00FD2CE7"/>
    <w:rsid w:val="00FD5C12"/>
    <w:rsid w:val="00FE147B"/>
    <w:rsid w:val="00FF0641"/>
    <w:rsid w:val="62B0AE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234C6"/>
  <w15:docId w15:val="{98e2a41c-8c58-44a9-9a99-161314b09a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suppressAutoHyphens/>
    </w:pPr>
    <w:rPr>
      <w:lang w:eastAsia="ar-SA"/>
    </w:rPr>
  </w:style>
  <w:style w:type="paragraph" w:styleId="Ttulo1">
    <w:name w:val="heading 1"/>
    <w:basedOn w:val="Normal"/>
    <w:next w:val="Normal"/>
    <w:qFormat/>
    <w:pPr>
      <w:keepNext/>
      <w:numPr>
        <w:numId w:val="5"/>
      </w:numPr>
      <w:pBdr>
        <w:top w:val="single" w:color="000000" w:sz="8" w:space="1"/>
        <w:left w:val="single" w:color="000000" w:sz="8" w:space="1"/>
        <w:bottom w:val="single" w:color="000000" w:sz="8" w:space="1"/>
        <w:right w:val="single" w:color="000000" w:sz="8" w:space="1"/>
      </w:pBdr>
      <w:shd w:val="clear" w:color="auto" w:fill="B2B2B2"/>
      <w:jc w:val="center"/>
      <w:outlineLvl w:val="0"/>
    </w:pPr>
    <w:rPr>
      <w:sz w:val="44"/>
    </w:rPr>
  </w:style>
  <w:style w:type="paragraph" w:styleId="Ttulo2">
    <w:name w:val="heading 2"/>
    <w:basedOn w:val="Normal"/>
    <w:next w:val="Normal"/>
    <w:qFormat/>
    <w:pPr>
      <w:keepNext/>
      <w:numPr>
        <w:ilvl w:val="1"/>
        <w:numId w:val="5"/>
      </w:numPr>
      <w:jc w:val="right"/>
      <w:outlineLvl w:val="1"/>
    </w:pPr>
    <w:rPr>
      <w:sz w:val="24"/>
    </w:rPr>
  </w:style>
  <w:style w:type="paragraph" w:styleId="Ttulo3">
    <w:name w:val="heading 3"/>
    <w:basedOn w:val="Normal"/>
    <w:next w:val="Normal"/>
    <w:qFormat/>
    <w:pPr>
      <w:keepNext/>
      <w:numPr>
        <w:ilvl w:val="2"/>
        <w:numId w:val="5"/>
      </w:numPr>
      <w:pBdr>
        <w:top w:val="single" w:color="000000" w:sz="8" w:space="1" w:shadow="1"/>
        <w:left w:val="single" w:color="000000" w:sz="8" w:space="4" w:shadow="1"/>
        <w:bottom w:val="single" w:color="000000" w:sz="8" w:space="1" w:shadow="1"/>
        <w:right w:val="single" w:color="000000" w:sz="8" w:space="4" w:shadow="1"/>
      </w:pBdr>
      <w:jc w:val="right"/>
      <w:outlineLvl w:val="2"/>
    </w:pPr>
    <w:rPr>
      <w:i/>
    </w:rPr>
  </w:style>
  <w:style w:type="paragraph" w:styleId="Ttulo4">
    <w:name w:val="heading 4"/>
    <w:basedOn w:val="Normal"/>
    <w:next w:val="Normal"/>
    <w:qFormat/>
    <w:pPr>
      <w:keepNext/>
      <w:numPr>
        <w:ilvl w:val="3"/>
        <w:numId w:val="5"/>
      </w:numPr>
      <w:spacing w:before="40" w:after="40"/>
      <w:outlineLvl w:val="3"/>
    </w:pPr>
    <w:rPr>
      <w:sz w:val="96"/>
    </w:rPr>
  </w:style>
  <w:style w:type="paragraph" w:styleId="Ttulo5">
    <w:name w:val="heading 5"/>
    <w:basedOn w:val="Normal"/>
    <w:next w:val="Normal"/>
    <w:qFormat/>
    <w:pPr>
      <w:keepNext/>
      <w:numPr>
        <w:ilvl w:val="4"/>
        <w:numId w:val="5"/>
      </w:numPr>
      <w:spacing w:before="40" w:after="40"/>
      <w:jc w:val="center"/>
      <w:outlineLvl w:val="4"/>
    </w:pPr>
    <w:rPr>
      <w:sz w:val="24"/>
    </w:rPr>
  </w:style>
  <w:style w:type="paragraph" w:styleId="Ttulo6">
    <w:name w:val="heading 6"/>
    <w:basedOn w:val="Normal"/>
    <w:next w:val="Normal"/>
    <w:qFormat/>
    <w:pPr>
      <w:keepNext/>
      <w:numPr>
        <w:ilvl w:val="5"/>
        <w:numId w:val="5"/>
      </w:numPr>
      <w:spacing w:before="40" w:after="40"/>
      <w:jc w:val="center"/>
      <w:outlineLvl w:val="5"/>
    </w:pPr>
    <w:rPr>
      <w:sz w:val="32"/>
      <w:u w:val="single"/>
    </w:rPr>
  </w:style>
  <w:style w:type="paragraph" w:styleId="Ttulo7">
    <w:name w:val="heading 7"/>
    <w:basedOn w:val="Normal"/>
    <w:next w:val="Normal"/>
    <w:qFormat/>
    <w:pPr>
      <w:keepNext/>
      <w:numPr>
        <w:ilvl w:val="6"/>
        <w:numId w:val="5"/>
      </w:numPr>
      <w:spacing w:before="20" w:after="20"/>
      <w:jc w:val="both"/>
      <w:outlineLvl w:val="6"/>
    </w:pPr>
    <w:rPr>
      <w:rFonts w:ascii="Arial" w:hAnsi="Arial"/>
      <w:i/>
      <w:sz w:val="24"/>
    </w:rPr>
  </w:style>
  <w:style w:type="paragraph" w:styleId="Ttulo8">
    <w:name w:val="heading 8"/>
    <w:basedOn w:val="Normal"/>
    <w:next w:val="Normal"/>
    <w:qFormat/>
    <w:pPr>
      <w:keepNext/>
      <w:numPr>
        <w:ilvl w:val="7"/>
        <w:numId w:val="5"/>
      </w:numPr>
      <w:jc w:val="center"/>
      <w:outlineLvl w:val="7"/>
    </w:pPr>
    <w:rPr>
      <w:rFonts w:ascii="Arial Narrow" w:hAnsi="Arial Narrow"/>
      <w:b/>
      <w:sz w:val="28"/>
      <w:u w:val="single"/>
    </w:rPr>
  </w:style>
  <w:style w:type="paragraph" w:styleId="Ttulo9">
    <w:name w:val="heading 9"/>
    <w:basedOn w:val="Normal"/>
    <w:next w:val="Normal"/>
    <w:qFormat/>
    <w:pPr>
      <w:keepNext/>
      <w:numPr>
        <w:ilvl w:val="8"/>
        <w:numId w:val="5"/>
      </w:numPr>
      <w:outlineLvl w:val="8"/>
    </w:pPr>
    <w:rPr>
      <w:i/>
      <w:iCs/>
      <w:sz w:val="1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1" w:customStyle="1">
    <w:name w:val="WW8Num1z1"/>
    <w:rPr>
      <w:rFonts w:ascii="Symbol" w:hAnsi="Symbol"/>
    </w:rPr>
  </w:style>
  <w:style w:type="character" w:styleId="WW8Num3z1" w:customStyle="1">
    <w:name w:val="WW8Num3z1"/>
    <w:rPr>
      <w:rFonts w:ascii="Symbol" w:hAnsi="Symbol"/>
    </w:rPr>
  </w:style>
  <w:style w:type="character" w:styleId="WW8Num4z0" w:customStyle="1">
    <w:name w:val="WW8Num4z0"/>
    <w:rPr>
      <w:rFonts w:ascii="Symbol" w:hAnsi="Symbol"/>
    </w:rPr>
  </w:style>
  <w:style w:type="character" w:styleId="Absatz-Standardschriftart" w:customStyle="1">
    <w:name w:val="Absatz-Standardschriftart"/>
  </w:style>
  <w:style w:type="character" w:styleId="WW-Absatz-Standardschriftart" w:customStyle="1">
    <w:name w:val="WW-Absatz-Standardschriftart"/>
  </w:style>
  <w:style w:type="character" w:styleId="WW8Num2z0" w:customStyle="1">
    <w:name w:val="WW8Num2z0"/>
    <w:rPr>
      <w:rFonts w:ascii="Symbol" w:hAnsi="Symbol"/>
    </w:rPr>
  </w:style>
  <w:style w:type="character" w:styleId="WW8Num2z1" w:customStyle="1">
    <w:name w:val="WW8Num2z1"/>
    <w:rPr>
      <w:rFonts w:ascii="Courier New" w:hAnsi="Courier New"/>
    </w:rPr>
  </w:style>
  <w:style w:type="character" w:styleId="WW8Num2z2" w:customStyle="1">
    <w:name w:val="WW8Num2z2"/>
    <w:rPr>
      <w:rFonts w:ascii="Wingdings" w:hAnsi="Wingdings"/>
    </w:rPr>
  </w:style>
  <w:style w:type="character" w:styleId="WW8Num5z0" w:customStyle="1">
    <w:name w:val="WW8Num5z0"/>
    <w:rPr>
      <w:rFonts w:ascii="Symbol" w:hAnsi="Symbol"/>
    </w:rPr>
  </w:style>
  <w:style w:type="character" w:styleId="WW8Num7z0" w:customStyle="1">
    <w:name w:val="WW8Num7z0"/>
    <w:rPr>
      <w:rFonts w:ascii="Symbol" w:hAnsi="Symbol"/>
    </w:rPr>
  </w:style>
  <w:style w:type="character" w:styleId="WW8Num9z0" w:customStyle="1">
    <w:name w:val="WW8Num9z0"/>
    <w:rPr>
      <w:rFonts w:ascii="Symbol" w:hAnsi="Symbol"/>
    </w:rPr>
  </w:style>
  <w:style w:type="character" w:styleId="WW8Num11z0" w:customStyle="1">
    <w:name w:val="WW8Num11z0"/>
    <w:rPr>
      <w:rFonts w:ascii="Symbol" w:hAnsi="Symbol"/>
    </w:rPr>
  </w:style>
  <w:style w:type="character" w:styleId="WW8Num11z1" w:customStyle="1">
    <w:name w:val="WW8Num11z1"/>
    <w:rPr>
      <w:rFonts w:ascii="Courier New" w:hAnsi="Courier New"/>
    </w:rPr>
  </w:style>
  <w:style w:type="character" w:styleId="WW8Num11z2" w:customStyle="1">
    <w:name w:val="WW8Num11z2"/>
    <w:rPr>
      <w:rFonts w:ascii="Wingdings" w:hAnsi="Wingdings"/>
    </w:rPr>
  </w:style>
  <w:style w:type="character" w:styleId="WW8Num13z0" w:customStyle="1">
    <w:name w:val="WW8Num13z0"/>
    <w:rPr>
      <w:rFonts w:ascii="Symbol" w:hAnsi="Symbol"/>
    </w:rPr>
  </w:style>
  <w:style w:type="character" w:styleId="WW8Num14z0" w:customStyle="1">
    <w:name w:val="WW8Num14z0"/>
    <w:rPr>
      <w:rFonts w:ascii="Symbol" w:hAnsi="Symbol"/>
    </w:rPr>
  </w:style>
  <w:style w:type="character" w:styleId="WW8Num15z0" w:customStyle="1">
    <w:name w:val="WW8Num15z0"/>
    <w:rPr>
      <w:rFonts w:ascii="Symbol" w:hAnsi="Symbol"/>
    </w:rPr>
  </w:style>
  <w:style w:type="character" w:styleId="WW8Num16z0" w:customStyle="1">
    <w:name w:val="WW8Num16z0"/>
    <w:rPr>
      <w:rFonts w:ascii="Symbol" w:hAnsi="Symbol"/>
    </w:rPr>
  </w:style>
  <w:style w:type="character" w:styleId="WW8Num20z0" w:customStyle="1">
    <w:name w:val="WW8Num20z0"/>
    <w:rPr>
      <w:rFonts w:ascii="Symbol" w:hAnsi="Symbol"/>
    </w:rPr>
  </w:style>
  <w:style w:type="character" w:styleId="WW8Num22z0" w:customStyle="1">
    <w:name w:val="WW8Num22z0"/>
    <w:rPr>
      <w:rFonts w:ascii="Symbol" w:hAnsi="Symbol"/>
    </w:rPr>
  </w:style>
  <w:style w:type="character" w:styleId="WW8Num23z0" w:customStyle="1">
    <w:name w:val="WW8Num23z0"/>
    <w:rPr>
      <w:rFonts w:ascii="Symbol" w:hAnsi="Symbol"/>
    </w:rPr>
  </w:style>
  <w:style w:type="character" w:styleId="WW8Num25z0" w:customStyle="1">
    <w:name w:val="WW8Num25z0"/>
    <w:rPr>
      <w:rFonts w:ascii="Symbol" w:hAnsi="Symbol"/>
    </w:rPr>
  </w:style>
  <w:style w:type="character" w:styleId="WW8Num29z0" w:customStyle="1">
    <w:name w:val="WW8Num29z0"/>
    <w:rPr>
      <w:rFonts w:ascii="Courier New" w:hAnsi="Courier New"/>
    </w:rPr>
  </w:style>
  <w:style w:type="character" w:styleId="WW8Num29z2" w:customStyle="1">
    <w:name w:val="WW8Num29z2"/>
    <w:rPr>
      <w:rFonts w:ascii="Wingdings" w:hAnsi="Wingdings"/>
    </w:rPr>
  </w:style>
  <w:style w:type="character" w:styleId="WW8Num29z3" w:customStyle="1">
    <w:name w:val="WW8Num29z3"/>
    <w:rPr>
      <w:rFonts w:ascii="Symbol" w:hAnsi="Symbol"/>
    </w:rPr>
  </w:style>
  <w:style w:type="character" w:styleId="WW8Num32z0" w:customStyle="1">
    <w:name w:val="WW8Num32z0"/>
    <w:rPr>
      <w:rFonts w:ascii="Wingdings" w:hAnsi="Wingdings"/>
    </w:rPr>
  </w:style>
  <w:style w:type="character" w:styleId="WW8Num32z1" w:customStyle="1">
    <w:name w:val="WW8Num32z1"/>
    <w:rPr>
      <w:rFonts w:ascii="Wingdings" w:hAnsi="Wingdings"/>
      <w:sz w:val="16"/>
    </w:rPr>
  </w:style>
  <w:style w:type="character" w:styleId="WW8Num37z1" w:customStyle="1">
    <w:name w:val="WW8Num37z1"/>
    <w:rPr>
      <w:rFonts w:ascii="Courier New" w:hAnsi="Courier New"/>
    </w:rPr>
  </w:style>
  <w:style w:type="character" w:styleId="WW8Num37z2" w:customStyle="1">
    <w:name w:val="WW8Num37z2"/>
    <w:rPr>
      <w:rFonts w:ascii="Wingdings" w:hAnsi="Wingdings"/>
    </w:rPr>
  </w:style>
  <w:style w:type="character" w:styleId="WW8Num37z3" w:customStyle="1">
    <w:name w:val="WW8Num37z3"/>
    <w:rPr>
      <w:rFonts w:ascii="Symbol" w:hAnsi="Symbol"/>
    </w:rPr>
  </w:style>
  <w:style w:type="character" w:styleId="WW8Num38z1" w:customStyle="1">
    <w:name w:val="WW8Num38z1"/>
    <w:rPr>
      <w:rFonts w:ascii="Courier New" w:hAnsi="Courier New"/>
    </w:rPr>
  </w:style>
  <w:style w:type="character" w:styleId="WW8Num39z0" w:customStyle="1">
    <w:name w:val="WW8Num39z0"/>
    <w:rPr>
      <w:rFonts w:ascii="Symbol" w:hAnsi="Symbol"/>
    </w:rPr>
  </w:style>
  <w:style w:type="character" w:styleId="WW8Num41z0" w:customStyle="1">
    <w:name w:val="WW8Num41z0"/>
    <w:rPr>
      <w:rFonts w:ascii="Symbol" w:hAnsi="Symbol"/>
    </w:rPr>
  </w:style>
  <w:style w:type="character" w:styleId="WW8Num48z0" w:customStyle="1">
    <w:name w:val="WW8Num48z0"/>
    <w:rPr>
      <w:rFonts w:ascii="Symbol" w:hAnsi="Symbol"/>
    </w:rPr>
  </w:style>
  <w:style w:type="character" w:styleId="WW8Num51z0" w:customStyle="1">
    <w:name w:val="WW8Num51z0"/>
    <w:rPr>
      <w:rFonts w:ascii="Symbol" w:hAnsi="Symbol"/>
    </w:rPr>
  </w:style>
  <w:style w:type="character" w:styleId="WW8Num53z1" w:customStyle="1">
    <w:name w:val="WW8Num53z1"/>
    <w:rPr>
      <w:rFonts w:ascii="Symbol" w:hAnsi="Symbol"/>
    </w:rPr>
  </w:style>
  <w:style w:type="character" w:styleId="WW8Num56z0" w:customStyle="1">
    <w:name w:val="WW8Num56z0"/>
    <w:rPr>
      <w:rFonts w:ascii="Symbol" w:hAnsi="Symbol"/>
    </w:rPr>
  </w:style>
  <w:style w:type="character" w:styleId="WW8Num58z0" w:customStyle="1">
    <w:name w:val="WW8Num58z0"/>
    <w:rPr>
      <w:rFonts w:ascii="Symbol" w:hAnsi="Symbol"/>
    </w:rPr>
  </w:style>
  <w:style w:type="character" w:styleId="WW8Num65z0" w:customStyle="1">
    <w:name w:val="WW8Num65z0"/>
    <w:rPr>
      <w:rFonts w:ascii="Symbol" w:hAnsi="Symbol"/>
    </w:rPr>
  </w:style>
  <w:style w:type="character" w:styleId="WW8Num67z0" w:customStyle="1">
    <w:name w:val="WW8Num67z0"/>
    <w:rPr>
      <w:rFonts w:ascii="Symbol" w:hAnsi="Symbol"/>
    </w:rPr>
  </w:style>
  <w:style w:type="character" w:styleId="WW8Num69z0" w:customStyle="1">
    <w:name w:val="WW8Num69z0"/>
    <w:rPr>
      <w:rFonts w:ascii="Symbol" w:hAnsi="Symbol"/>
    </w:rPr>
  </w:style>
  <w:style w:type="character" w:styleId="WW8Num78z0" w:customStyle="1">
    <w:name w:val="WW8Num78z0"/>
    <w:rPr>
      <w:rFonts w:ascii="Symbol" w:hAnsi="Symbol"/>
    </w:rPr>
  </w:style>
  <w:style w:type="character" w:styleId="WW8Num84z1" w:customStyle="1">
    <w:name w:val="WW8Num84z1"/>
    <w:rPr>
      <w:rFonts w:ascii="Symbol" w:hAnsi="Symbol"/>
    </w:rPr>
  </w:style>
  <w:style w:type="character" w:styleId="WW8Num88z0" w:customStyle="1">
    <w:name w:val="WW8Num88z0"/>
    <w:rPr>
      <w:rFonts w:ascii="Symbol" w:hAnsi="Symbol"/>
    </w:rPr>
  </w:style>
  <w:style w:type="character" w:styleId="WW8Num89z0" w:customStyle="1">
    <w:name w:val="WW8Num89z0"/>
    <w:rPr>
      <w:rFonts w:ascii="Symbol" w:hAnsi="Symbol"/>
    </w:rPr>
  </w:style>
  <w:style w:type="character" w:styleId="WW8Num96z0" w:customStyle="1">
    <w:name w:val="WW8Num96z0"/>
    <w:rPr>
      <w:rFonts w:ascii="Courier New" w:hAnsi="Courier New"/>
    </w:rPr>
  </w:style>
  <w:style w:type="character" w:styleId="WW8Num96z2" w:customStyle="1">
    <w:name w:val="WW8Num96z2"/>
    <w:rPr>
      <w:rFonts w:ascii="Wingdings" w:hAnsi="Wingdings"/>
    </w:rPr>
  </w:style>
  <w:style w:type="character" w:styleId="WW8Num96z3" w:customStyle="1">
    <w:name w:val="WW8Num96z3"/>
    <w:rPr>
      <w:rFonts w:ascii="Symbol" w:hAnsi="Symbol"/>
    </w:rPr>
  </w:style>
  <w:style w:type="character" w:styleId="WW8Num97z0" w:customStyle="1">
    <w:name w:val="WW8Num97z0"/>
    <w:rPr>
      <w:rFonts w:ascii="Symbol" w:hAnsi="Symbol"/>
    </w:rPr>
  </w:style>
  <w:style w:type="character" w:styleId="WW8Num97z1" w:customStyle="1">
    <w:name w:val="WW8Num97z1"/>
    <w:rPr>
      <w:rFonts w:ascii="Courier New" w:hAnsi="Courier New"/>
    </w:rPr>
  </w:style>
  <w:style w:type="character" w:styleId="WW8Num97z2" w:customStyle="1">
    <w:name w:val="WW8Num97z2"/>
    <w:rPr>
      <w:rFonts w:ascii="Wingdings" w:hAnsi="Wingdings"/>
    </w:rPr>
  </w:style>
  <w:style w:type="character" w:styleId="WW8Num102z0" w:customStyle="1">
    <w:name w:val="WW8Num102z0"/>
    <w:rPr>
      <w:rFonts w:ascii="Symbol" w:hAnsi="Symbol"/>
    </w:rPr>
  </w:style>
  <w:style w:type="character" w:styleId="WW8NumSt5z0" w:customStyle="1">
    <w:name w:val="WW8NumSt5z0"/>
    <w:rPr>
      <w:rFonts w:ascii="Symbol" w:hAnsi="Symbol"/>
    </w:rPr>
  </w:style>
  <w:style w:type="character" w:styleId="Fontepargpadro1" w:customStyle="1">
    <w:name w:val="Fonte parág. padrão1"/>
  </w:style>
  <w:style w:type="character" w:styleId="Nmerodepgina">
    <w:name w:val="page number"/>
    <w:basedOn w:val="Fontepargpadro1"/>
  </w:style>
  <w:style w:type="paragraph" w:styleId="Heading" w:customStyle="1">
    <w:name w:val="Heading"/>
    <w:basedOn w:val="Normal"/>
    <w:next w:val="Corpodetexto"/>
    <w:pPr>
      <w:keepNext/>
      <w:spacing w:before="240" w:after="120"/>
    </w:pPr>
    <w:rPr>
      <w:rFonts w:ascii="Arial" w:hAnsi="Arial" w:eastAsia="MS Mincho" w:cs="Tahoma"/>
      <w:sz w:val="28"/>
      <w:szCs w:val="28"/>
    </w:rPr>
  </w:style>
  <w:style w:type="paragraph" w:styleId="Corpodetexto">
    <w:name w:val="Body Text"/>
    <w:basedOn w:val="Normal"/>
    <w:pPr>
      <w:spacing w:before="40" w:after="40"/>
      <w:jc w:val="center"/>
    </w:pPr>
    <w:rPr>
      <w:sz w:val="32"/>
    </w:rPr>
  </w:style>
  <w:style w:type="paragraph" w:styleId="Lista">
    <w:name w:val="List"/>
    <w:basedOn w:val="Corpodetexto"/>
    <w:rPr>
      <w:rFonts w:cs="Tahoma"/>
    </w:rPr>
  </w:style>
  <w:style w:type="paragraph" w:styleId="Legenda1" w:customStyle="1">
    <w:name w:val="Legenda1"/>
    <w:basedOn w:val="Normal"/>
    <w:pPr>
      <w:suppressLineNumbers/>
      <w:spacing w:before="120" w:after="120"/>
    </w:pPr>
    <w:rPr>
      <w:rFonts w:cs="Tahoma"/>
      <w:i/>
      <w:iCs/>
      <w:sz w:val="24"/>
      <w:szCs w:val="24"/>
    </w:rPr>
  </w:style>
  <w:style w:type="paragraph" w:styleId="Index" w:customStyle="1">
    <w:name w:val="Index"/>
    <w:basedOn w:val="Normal"/>
    <w:pPr>
      <w:suppressLineNumbers/>
    </w:pPr>
    <w:rPr>
      <w:rFonts w:cs="Tahoma"/>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tulo">
    <w:name w:val="Title"/>
    <w:basedOn w:val="Normal"/>
    <w:next w:val="Subttulo"/>
    <w:qFormat/>
    <w:pPr>
      <w:jc w:val="center"/>
    </w:pPr>
    <w:rPr>
      <w:sz w:val="32"/>
    </w:rPr>
  </w:style>
  <w:style w:type="paragraph" w:styleId="Subttulo">
    <w:name w:val="Subtitle"/>
    <w:basedOn w:val="Heading"/>
    <w:next w:val="Corpodetexto"/>
    <w:qFormat/>
    <w:pPr>
      <w:jc w:val="center"/>
    </w:pPr>
    <w:rPr>
      <w:i/>
      <w:iCs/>
    </w:rPr>
  </w:style>
  <w:style w:type="paragraph" w:styleId="Recuodecorpodetexto">
    <w:name w:val="Body Text Indent"/>
    <w:basedOn w:val="Normal"/>
    <w:pPr>
      <w:spacing w:before="40" w:after="40"/>
      <w:ind w:left="360"/>
      <w:jc w:val="both"/>
    </w:pPr>
    <w:rPr>
      <w:rFonts w:ascii="Arial Narrow" w:hAnsi="Arial Narrow"/>
      <w:sz w:val="24"/>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i/>
      <w:iCs/>
    </w:rPr>
  </w:style>
  <w:style w:type="table" w:styleId="Tabelacomgrade">
    <w:name w:val="Table Grid"/>
    <w:basedOn w:val="Tabelanormal"/>
    <w:rsid w:val="00A20F7B"/>
    <w:pPr>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rpodetexto3">
    <w:name w:val="Body Text 3"/>
    <w:basedOn w:val="Normal"/>
    <w:link w:val="Corpodetexto3Char"/>
    <w:rsid w:val="00180C21"/>
    <w:pPr>
      <w:spacing w:after="120"/>
    </w:pPr>
    <w:rPr>
      <w:sz w:val="16"/>
      <w:szCs w:val="16"/>
      <w:lang w:val="x-none"/>
    </w:rPr>
  </w:style>
  <w:style w:type="paragraph" w:styleId="Corpodetexto2">
    <w:name w:val="Body Text 2"/>
    <w:basedOn w:val="Normal"/>
    <w:rsid w:val="00A342DF"/>
    <w:pPr>
      <w:spacing w:after="120" w:line="480" w:lineRule="auto"/>
    </w:pPr>
  </w:style>
  <w:style w:type="character" w:styleId="Corpodetexto3Char" w:customStyle="1">
    <w:name w:val="Corpo de texto 3 Char"/>
    <w:link w:val="Corpodetexto3"/>
    <w:rsid w:val="00996D6D"/>
    <w:rPr>
      <w:sz w:val="16"/>
      <w:szCs w:val="16"/>
      <w:lang w:eastAsia="ar-SA"/>
    </w:rPr>
  </w:style>
  <w:style w:type="paragraph" w:styleId="western" w:customStyle="1">
    <w:name w:val="western"/>
    <w:basedOn w:val="Normal"/>
    <w:rsid w:val="00FE147B"/>
    <w:pPr>
      <w:suppressAutoHyphens w:val="0"/>
      <w:spacing w:before="100" w:beforeAutospacing="1" w:after="119"/>
    </w:pPr>
    <w:rPr>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ar-SA"/>
    </w:rPr>
  </w:style>
  <w:style w:type="paragraph" w:styleId="Ttulo1">
    <w:name w:val="heading 1"/>
    <w:basedOn w:val="Normal"/>
    <w:next w:val="Normal"/>
    <w:qFormat/>
    <w:pPr>
      <w:keepNext/>
      <w:numPr>
        <w:numId w:val="5"/>
      </w:numPr>
      <w:pBdr>
        <w:top w:val="single" w:sz="8" w:space="1" w:color="000000"/>
        <w:left w:val="single" w:sz="8" w:space="1" w:color="000000"/>
        <w:bottom w:val="single" w:sz="8" w:space="1" w:color="000000"/>
        <w:right w:val="single" w:sz="8" w:space="1" w:color="000000"/>
      </w:pBdr>
      <w:shd w:val="clear" w:color="auto" w:fill="B2B2B2"/>
      <w:jc w:val="center"/>
      <w:outlineLvl w:val="0"/>
    </w:pPr>
    <w:rPr>
      <w:sz w:val="44"/>
    </w:rPr>
  </w:style>
  <w:style w:type="paragraph" w:styleId="Ttulo2">
    <w:name w:val="heading 2"/>
    <w:basedOn w:val="Normal"/>
    <w:next w:val="Normal"/>
    <w:qFormat/>
    <w:pPr>
      <w:keepNext/>
      <w:numPr>
        <w:ilvl w:val="1"/>
        <w:numId w:val="5"/>
      </w:numPr>
      <w:jc w:val="right"/>
      <w:outlineLvl w:val="1"/>
    </w:pPr>
    <w:rPr>
      <w:sz w:val="24"/>
    </w:rPr>
  </w:style>
  <w:style w:type="paragraph" w:styleId="Ttulo3">
    <w:name w:val="heading 3"/>
    <w:basedOn w:val="Normal"/>
    <w:next w:val="Normal"/>
    <w:qFormat/>
    <w:pPr>
      <w:keepNext/>
      <w:numPr>
        <w:ilvl w:val="2"/>
        <w:numId w:val="5"/>
      </w:numPr>
      <w:pBdr>
        <w:top w:val="single" w:sz="8" w:space="1" w:color="000000" w:shadow="1"/>
        <w:left w:val="single" w:sz="8" w:space="4" w:color="000000" w:shadow="1"/>
        <w:bottom w:val="single" w:sz="8" w:space="1" w:color="000000" w:shadow="1"/>
        <w:right w:val="single" w:sz="8" w:space="4" w:color="000000" w:shadow="1"/>
      </w:pBdr>
      <w:jc w:val="right"/>
      <w:outlineLvl w:val="2"/>
    </w:pPr>
    <w:rPr>
      <w:i/>
    </w:rPr>
  </w:style>
  <w:style w:type="paragraph" w:styleId="Ttulo4">
    <w:name w:val="heading 4"/>
    <w:basedOn w:val="Normal"/>
    <w:next w:val="Normal"/>
    <w:qFormat/>
    <w:pPr>
      <w:keepNext/>
      <w:numPr>
        <w:ilvl w:val="3"/>
        <w:numId w:val="5"/>
      </w:numPr>
      <w:spacing w:before="40" w:after="40"/>
      <w:outlineLvl w:val="3"/>
    </w:pPr>
    <w:rPr>
      <w:sz w:val="96"/>
    </w:rPr>
  </w:style>
  <w:style w:type="paragraph" w:styleId="Ttulo5">
    <w:name w:val="heading 5"/>
    <w:basedOn w:val="Normal"/>
    <w:next w:val="Normal"/>
    <w:qFormat/>
    <w:pPr>
      <w:keepNext/>
      <w:numPr>
        <w:ilvl w:val="4"/>
        <w:numId w:val="5"/>
      </w:numPr>
      <w:spacing w:before="40" w:after="40"/>
      <w:jc w:val="center"/>
      <w:outlineLvl w:val="4"/>
    </w:pPr>
    <w:rPr>
      <w:sz w:val="24"/>
    </w:rPr>
  </w:style>
  <w:style w:type="paragraph" w:styleId="Ttulo6">
    <w:name w:val="heading 6"/>
    <w:basedOn w:val="Normal"/>
    <w:next w:val="Normal"/>
    <w:qFormat/>
    <w:pPr>
      <w:keepNext/>
      <w:numPr>
        <w:ilvl w:val="5"/>
        <w:numId w:val="5"/>
      </w:numPr>
      <w:spacing w:before="40" w:after="40"/>
      <w:jc w:val="center"/>
      <w:outlineLvl w:val="5"/>
    </w:pPr>
    <w:rPr>
      <w:sz w:val="32"/>
      <w:u w:val="single"/>
    </w:rPr>
  </w:style>
  <w:style w:type="paragraph" w:styleId="Ttulo7">
    <w:name w:val="heading 7"/>
    <w:basedOn w:val="Normal"/>
    <w:next w:val="Normal"/>
    <w:qFormat/>
    <w:pPr>
      <w:keepNext/>
      <w:numPr>
        <w:ilvl w:val="6"/>
        <w:numId w:val="5"/>
      </w:numPr>
      <w:spacing w:before="20" w:after="20"/>
      <w:jc w:val="both"/>
      <w:outlineLvl w:val="6"/>
    </w:pPr>
    <w:rPr>
      <w:rFonts w:ascii="Arial" w:hAnsi="Arial"/>
      <w:i/>
      <w:sz w:val="24"/>
    </w:rPr>
  </w:style>
  <w:style w:type="paragraph" w:styleId="Ttulo8">
    <w:name w:val="heading 8"/>
    <w:basedOn w:val="Normal"/>
    <w:next w:val="Normal"/>
    <w:qFormat/>
    <w:pPr>
      <w:keepNext/>
      <w:numPr>
        <w:ilvl w:val="7"/>
        <w:numId w:val="5"/>
      </w:numPr>
      <w:jc w:val="center"/>
      <w:outlineLvl w:val="7"/>
    </w:pPr>
    <w:rPr>
      <w:rFonts w:ascii="Arial Narrow" w:hAnsi="Arial Narrow"/>
      <w:b/>
      <w:sz w:val="28"/>
      <w:u w:val="single"/>
    </w:rPr>
  </w:style>
  <w:style w:type="paragraph" w:styleId="Ttulo9">
    <w:name w:val="heading 9"/>
    <w:basedOn w:val="Normal"/>
    <w:next w:val="Normal"/>
    <w:qFormat/>
    <w:pPr>
      <w:keepNext/>
      <w:numPr>
        <w:ilvl w:val="8"/>
        <w:numId w:val="5"/>
      </w:numPr>
      <w:outlineLvl w:val="8"/>
    </w:pPr>
    <w:rPr>
      <w:i/>
      <w:iCs/>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1">
    <w:name w:val="WW8Num1z1"/>
    <w:rPr>
      <w:rFonts w:ascii="Symbol" w:hAnsi="Symbol"/>
    </w:rPr>
  </w:style>
  <w:style w:type="character" w:customStyle="1" w:styleId="WW8Num3z1">
    <w:name w:val="WW8Num3z1"/>
    <w:rPr>
      <w:rFonts w:ascii="Symbol" w:hAnsi="Symbol"/>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20z0">
    <w:name w:val="WW8Num20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5z0">
    <w:name w:val="WW8Num25z0"/>
    <w:rPr>
      <w:rFonts w:ascii="Symbol" w:hAnsi="Symbol"/>
    </w:rPr>
  </w:style>
  <w:style w:type="character" w:customStyle="1" w:styleId="WW8Num29z0">
    <w:name w:val="WW8Num29z0"/>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Wingdings" w:hAnsi="Wingdings"/>
      <w:sz w:val="16"/>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1">
    <w:name w:val="WW8Num38z1"/>
    <w:rPr>
      <w:rFonts w:ascii="Courier New" w:hAnsi="Courier New"/>
    </w:rPr>
  </w:style>
  <w:style w:type="character" w:customStyle="1" w:styleId="WW8Num39z0">
    <w:name w:val="WW8Num39z0"/>
    <w:rPr>
      <w:rFonts w:ascii="Symbol" w:hAnsi="Symbol"/>
    </w:rPr>
  </w:style>
  <w:style w:type="character" w:customStyle="1" w:styleId="WW8Num41z0">
    <w:name w:val="WW8Num41z0"/>
    <w:rPr>
      <w:rFonts w:ascii="Symbol" w:hAnsi="Symbol"/>
    </w:rPr>
  </w:style>
  <w:style w:type="character" w:customStyle="1" w:styleId="WW8Num48z0">
    <w:name w:val="WW8Num48z0"/>
    <w:rPr>
      <w:rFonts w:ascii="Symbol" w:hAnsi="Symbol"/>
    </w:rPr>
  </w:style>
  <w:style w:type="character" w:customStyle="1" w:styleId="WW8Num51z0">
    <w:name w:val="WW8Num51z0"/>
    <w:rPr>
      <w:rFonts w:ascii="Symbol" w:hAnsi="Symbol"/>
    </w:rPr>
  </w:style>
  <w:style w:type="character" w:customStyle="1" w:styleId="WW8Num53z1">
    <w:name w:val="WW8Num53z1"/>
    <w:rPr>
      <w:rFonts w:ascii="Symbol" w:hAnsi="Symbol"/>
    </w:rPr>
  </w:style>
  <w:style w:type="character" w:customStyle="1" w:styleId="WW8Num56z0">
    <w:name w:val="WW8Num56z0"/>
    <w:rPr>
      <w:rFonts w:ascii="Symbol" w:hAnsi="Symbol"/>
    </w:rPr>
  </w:style>
  <w:style w:type="character" w:customStyle="1" w:styleId="WW8Num58z0">
    <w:name w:val="WW8Num58z0"/>
    <w:rPr>
      <w:rFonts w:ascii="Symbol" w:hAnsi="Symbol"/>
    </w:rPr>
  </w:style>
  <w:style w:type="character" w:customStyle="1" w:styleId="WW8Num65z0">
    <w:name w:val="WW8Num65z0"/>
    <w:rPr>
      <w:rFonts w:ascii="Symbol" w:hAnsi="Symbol"/>
    </w:rPr>
  </w:style>
  <w:style w:type="character" w:customStyle="1" w:styleId="WW8Num67z0">
    <w:name w:val="WW8Num67z0"/>
    <w:rPr>
      <w:rFonts w:ascii="Symbol" w:hAnsi="Symbol"/>
    </w:rPr>
  </w:style>
  <w:style w:type="character" w:customStyle="1" w:styleId="WW8Num69z0">
    <w:name w:val="WW8Num69z0"/>
    <w:rPr>
      <w:rFonts w:ascii="Symbol" w:hAnsi="Symbol"/>
    </w:rPr>
  </w:style>
  <w:style w:type="character" w:customStyle="1" w:styleId="WW8Num78z0">
    <w:name w:val="WW8Num78z0"/>
    <w:rPr>
      <w:rFonts w:ascii="Symbol" w:hAnsi="Symbol"/>
    </w:rPr>
  </w:style>
  <w:style w:type="character" w:customStyle="1" w:styleId="WW8Num84z1">
    <w:name w:val="WW8Num84z1"/>
    <w:rPr>
      <w:rFonts w:ascii="Symbol" w:hAnsi="Symbol"/>
    </w:rPr>
  </w:style>
  <w:style w:type="character" w:customStyle="1" w:styleId="WW8Num88z0">
    <w:name w:val="WW8Num88z0"/>
    <w:rPr>
      <w:rFonts w:ascii="Symbol" w:hAnsi="Symbol"/>
    </w:rPr>
  </w:style>
  <w:style w:type="character" w:customStyle="1" w:styleId="WW8Num89z0">
    <w:name w:val="WW8Num89z0"/>
    <w:rPr>
      <w:rFonts w:ascii="Symbol" w:hAnsi="Symbol"/>
    </w:rPr>
  </w:style>
  <w:style w:type="character" w:customStyle="1" w:styleId="WW8Num96z0">
    <w:name w:val="WW8Num96z0"/>
    <w:rPr>
      <w:rFonts w:ascii="Courier New" w:hAnsi="Courier New"/>
    </w:rPr>
  </w:style>
  <w:style w:type="character" w:customStyle="1" w:styleId="WW8Num96z2">
    <w:name w:val="WW8Num96z2"/>
    <w:rPr>
      <w:rFonts w:ascii="Wingdings" w:hAnsi="Wingdings"/>
    </w:rPr>
  </w:style>
  <w:style w:type="character" w:customStyle="1" w:styleId="WW8Num96z3">
    <w:name w:val="WW8Num96z3"/>
    <w:rPr>
      <w:rFonts w:ascii="Symbol" w:hAnsi="Symbol"/>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102z0">
    <w:name w:val="WW8Num102z0"/>
    <w:rPr>
      <w:rFonts w:ascii="Symbol" w:hAnsi="Symbol"/>
    </w:rPr>
  </w:style>
  <w:style w:type="character" w:customStyle="1" w:styleId="WW8NumSt5z0">
    <w:name w:val="WW8NumSt5z0"/>
    <w:rPr>
      <w:rFonts w:ascii="Symbol" w:hAnsi="Symbol"/>
    </w:rPr>
  </w:style>
  <w:style w:type="character" w:customStyle="1" w:styleId="Fontepargpadro1">
    <w:name w:val="Fonte parág. padrão1"/>
  </w:style>
  <w:style w:type="character" w:styleId="Nmerodepgina">
    <w:name w:val="page number"/>
    <w:basedOn w:val="Fontepargpadro1"/>
  </w:style>
  <w:style w:type="paragraph" w:customStyle="1" w:styleId="Heading">
    <w:name w:val="Heading"/>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before="40" w:after="40"/>
      <w:jc w:val="center"/>
    </w:pPr>
    <w:rPr>
      <w:sz w:val="32"/>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tulo">
    <w:name w:val="Title"/>
    <w:basedOn w:val="Normal"/>
    <w:next w:val="Subttulo"/>
    <w:qFormat/>
    <w:pPr>
      <w:jc w:val="center"/>
    </w:pPr>
    <w:rPr>
      <w:sz w:val="32"/>
    </w:rPr>
  </w:style>
  <w:style w:type="paragraph" w:styleId="Subttulo">
    <w:name w:val="Subtitle"/>
    <w:basedOn w:val="Heading"/>
    <w:next w:val="Corpodetexto"/>
    <w:qFormat/>
    <w:pPr>
      <w:jc w:val="center"/>
    </w:pPr>
    <w:rPr>
      <w:i/>
      <w:iCs/>
    </w:rPr>
  </w:style>
  <w:style w:type="paragraph" w:styleId="Recuodecorpodetexto">
    <w:name w:val="Body Text Indent"/>
    <w:basedOn w:val="Normal"/>
    <w:pPr>
      <w:spacing w:before="40" w:after="40"/>
      <w:ind w:left="360"/>
      <w:jc w:val="both"/>
    </w:pPr>
    <w:rPr>
      <w:rFonts w:ascii="Arial Narrow" w:hAnsi="Arial Narrow"/>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elacomgrade">
    <w:name w:val="Table Grid"/>
    <w:basedOn w:val="Tabelanormal"/>
    <w:rsid w:val="00A20F7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rsid w:val="00180C21"/>
    <w:pPr>
      <w:spacing w:after="120"/>
    </w:pPr>
    <w:rPr>
      <w:sz w:val="16"/>
      <w:szCs w:val="16"/>
      <w:lang w:val="x-none"/>
    </w:rPr>
  </w:style>
  <w:style w:type="paragraph" w:styleId="Corpodetexto2">
    <w:name w:val="Body Text 2"/>
    <w:basedOn w:val="Normal"/>
    <w:rsid w:val="00A342DF"/>
    <w:pPr>
      <w:spacing w:after="120" w:line="480" w:lineRule="auto"/>
    </w:pPr>
  </w:style>
  <w:style w:type="character" w:customStyle="1" w:styleId="Corpodetexto3Char">
    <w:name w:val="Corpo de texto 3 Char"/>
    <w:link w:val="Corpodetexto3"/>
    <w:rsid w:val="00996D6D"/>
    <w:rPr>
      <w:sz w:val="16"/>
      <w:szCs w:val="16"/>
      <w:lang w:eastAsia="ar-SA"/>
    </w:rPr>
  </w:style>
  <w:style w:type="paragraph" w:customStyle="1" w:styleId="western">
    <w:name w:val="western"/>
    <w:basedOn w:val="Normal"/>
    <w:rsid w:val="00FE147B"/>
    <w:pPr>
      <w:suppressAutoHyphens w:val="0"/>
      <w:spacing w:before="100" w:beforeAutospacing="1" w:after="119"/>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631441">
      <w:bodyDiv w:val="1"/>
      <w:marLeft w:val="0"/>
      <w:marRight w:val="0"/>
      <w:marTop w:val="0"/>
      <w:marBottom w:val="0"/>
      <w:divBdr>
        <w:top w:val="none" w:sz="0" w:space="0" w:color="auto"/>
        <w:left w:val="none" w:sz="0" w:space="0" w:color="auto"/>
        <w:bottom w:val="none" w:sz="0" w:space="0" w:color="auto"/>
        <w:right w:val="none" w:sz="0" w:space="0" w:color="auto"/>
      </w:divBdr>
    </w:div>
    <w:div w:id="12705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3" Type="http://schemas.openxmlformats.org/officeDocument/2006/relationships/image" Target="http://www.cotuca.unicamp.br:9080/logo_unicamp.gif" TargetMode="External"/><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4D0C8-69FA-48C5-9C7D-BB176282CC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Unicamp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PLANO DE ATIVIDADES</dc:title>
  <dc:creator>JOAO HENRI CARRENHO ROCHA</dc:creator>
  <lastModifiedBy>gabriel scalese</lastModifiedBy>
  <revision>7</revision>
  <lastPrinted>2013-04-04T16:47:00.0000000Z</lastPrinted>
  <dcterms:created xsi:type="dcterms:W3CDTF">2020-02-20T12:10:00.0000000Z</dcterms:created>
  <dcterms:modified xsi:type="dcterms:W3CDTF">2020-02-26T17:46:59.1821890Z</dcterms:modified>
</coreProperties>
</file>